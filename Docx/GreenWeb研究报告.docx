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5BF9F" w14:textId="3F215446" w:rsidR="002B35EE" w:rsidRDefault="009F79A0">
      <w:pPr>
        <w:pStyle w:val="1"/>
        <w:rPr>
          <w:b w:val="0"/>
          <w:lang w:eastAsia="zh-CN"/>
        </w:rPr>
      </w:pPr>
      <w:proofErr w:type="spellStart"/>
      <w:r>
        <w:rPr>
          <w:b w:val="0"/>
          <w:lang w:eastAsia="zh-CN"/>
        </w:rPr>
        <w:t>GreenWeb</w:t>
      </w:r>
      <w:proofErr w:type="spellEnd"/>
      <w:r>
        <w:rPr>
          <w:b w:val="0"/>
          <w:lang w:eastAsia="zh-CN"/>
        </w:rPr>
        <w:t>碳排放检测</w:t>
      </w:r>
    </w:p>
    <w:p w14:paraId="226180C7" w14:textId="1678A705" w:rsidR="002B35EE" w:rsidRPr="009F79A0" w:rsidRDefault="009F79A0" w:rsidP="009F79A0">
      <w:pPr>
        <w:pStyle w:val="1"/>
        <w:rPr>
          <w:b w:val="0"/>
          <w:lang w:eastAsia="zh-CN"/>
        </w:rPr>
      </w:pPr>
      <w:r>
        <w:rPr>
          <w:b w:val="0"/>
          <w:lang w:eastAsia="zh-CN"/>
        </w:rPr>
        <w:t>项目研究报告</w:t>
      </w:r>
      <w:r w:rsidR="000E2A2B">
        <w:pict w14:anchorId="3014B691">
          <v:rect id="_x0000_i1025" style="width:470.3pt;height:1.5pt" o:hrstd="t" o:hr="t" fillcolor="gray" stroked="f">
            <v:path strokeok="f"/>
          </v:rect>
        </w:pict>
      </w:r>
    </w:p>
    <w:p w14:paraId="119626BE" w14:textId="77777777" w:rsidR="002B35EE" w:rsidRDefault="009F79A0">
      <w:pPr>
        <w:pStyle w:val="2"/>
        <w:rPr>
          <w:b w:val="0"/>
          <w:i w:val="0"/>
          <w:lang w:eastAsia="zh-CN"/>
        </w:rPr>
      </w:pPr>
      <w:r>
        <w:rPr>
          <w:b w:val="0"/>
          <w:i w:val="0"/>
          <w:lang w:eastAsia="zh-CN"/>
        </w:rPr>
        <w:t>一、研究背景</w:t>
      </w:r>
    </w:p>
    <w:p w14:paraId="4858EF56" w14:textId="77777777" w:rsidR="002B35EE" w:rsidRDefault="009F79A0">
      <w:pPr>
        <w:rPr>
          <w:lang w:eastAsia="zh-CN"/>
        </w:rPr>
      </w:pPr>
      <w:r>
        <w:rPr>
          <w:lang w:eastAsia="zh-CN"/>
        </w:rPr>
        <w:t>随着数字化转型的加速和互联网技术的普及，全球数据中心和网络服务的</w:t>
      </w:r>
      <w:proofErr w:type="gramStart"/>
      <w:r>
        <w:rPr>
          <w:lang w:eastAsia="zh-CN"/>
        </w:rPr>
        <w:t>能源消耗及碳排放</w:t>
      </w:r>
      <w:proofErr w:type="gramEnd"/>
      <w:r>
        <w:rPr>
          <w:lang w:eastAsia="zh-CN"/>
        </w:rPr>
        <w:t>问题日益凸显。据国际能源署（</w:t>
      </w:r>
      <w:r>
        <w:rPr>
          <w:lang w:eastAsia="zh-CN"/>
        </w:rPr>
        <w:t>IEA</w:t>
      </w:r>
      <w:r>
        <w:rPr>
          <w:lang w:eastAsia="zh-CN"/>
        </w:rPr>
        <w:t>）研究表明，全球数字生态系统每年消耗约</w:t>
      </w:r>
      <w:r>
        <w:rPr>
          <w:lang w:eastAsia="zh-CN"/>
        </w:rPr>
        <w:t>2000</w:t>
      </w:r>
      <w:r>
        <w:rPr>
          <w:lang w:eastAsia="zh-CN"/>
        </w:rPr>
        <w:t>太瓦时电力，约占全球电力消耗的</w:t>
      </w:r>
      <w:r>
        <w:rPr>
          <w:lang w:eastAsia="zh-CN"/>
        </w:rPr>
        <w:t>3.7%</w:t>
      </w:r>
      <w:r>
        <w:rPr>
          <w:lang w:eastAsia="zh-CN"/>
        </w:rPr>
        <w:t>，并产生约</w:t>
      </w:r>
      <w:r>
        <w:rPr>
          <w:lang w:eastAsia="zh-CN"/>
        </w:rPr>
        <w:t>8.3</w:t>
      </w:r>
      <w:r>
        <w:rPr>
          <w:lang w:eastAsia="zh-CN"/>
        </w:rPr>
        <w:t>亿吨二氧化碳当量的温室气体排放。这一数字仍在持续增长，预计到</w:t>
      </w:r>
      <w:r>
        <w:rPr>
          <w:lang w:eastAsia="zh-CN"/>
        </w:rPr>
        <w:t>2025</w:t>
      </w:r>
      <w:r>
        <w:rPr>
          <w:lang w:eastAsia="zh-CN"/>
        </w:rPr>
        <w:t>年互联网行业碳排放将占全球碳排放总量的</w:t>
      </w:r>
      <w:r>
        <w:rPr>
          <w:lang w:eastAsia="zh-CN"/>
        </w:rPr>
        <w:t>5.5%</w:t>
      </w:r>
      <w:r>
        <w:rPr>
          <w:lang w:eastAsia="zh-CN"/>
        </w:rPr>
        <w:t>。</w:t>
      </w:r>
    </w:p>
    <w:p w14:paraId="16E28572" w14:textId="77777777" w:rsidR="002B35EE" w:rsidRDefault="009F79A0">
      <w:pPr>
        <w:rPr>
          <w:lang w:eastAsia="zh-CN"/>
        </w:rPr>
      </w:pPr>
      <w:r>
        <w:rPr>
          <w:lang w:eastAsia="zh-CN"/>
        </w:rPr>
        <w:t>然而，在互联网碳排放的讨论中，网站作为数字内容的主要载体，其碳足迹往往被忽视。每一次网页访问都会触发一系列能源消耗过程：从数据中心的服务器运行，到网络传输的能量消耗，再到用户设备的电力使用。据研究，平均每个网页加载消耗约</w:t>
      </w:r>
      <w:r>
        <w:rPr>
          <w:lang w:eastAsia="zh-CN"/>
        </w:rPr>
        <w:t>1.8</w:t>
      </w:r>
      <w:r>
        <w:rPr>
          <w:lang w:eastAsia="zh-CN"/>
        </w:rPr>
        <w:t>千焦的能量，产生约</w:t>
      </w:r>
      <w:r>
        <w:rPr>
          <w:lang w:eastAsia="zh-CN"/>
        </w:rPr>
        <w:t>0.5</w:t>
      </w:r>
      <w:r>
        <w:rPr>
          <w:lang w:eastAsia="zh-CN"/>
        </w:rPr>
        <w:t>克二氧化碳当量的温室气体。对于日访问量百万级的网站，这一数字累积起来相当可观。</w:t>
      </w:r>
    </w:p>
    <w:p w14:paraId="0B2619AB" w14:textId="13035A4A" w:rsidR="002B35EE" w:rsidRDefault="009F79A0">
      <w:pPr>
        <w:rPr>
          <w:lang w:eastAsia="zh-CN"/>
        </w:rPr>
      </w:pPr>
      <w:r>
        <w:rPr>
          <w:lang w:eastAsia="zh-CN"/>
        </w:rPr>
        <w:t>中国作为全球最大的互联网应用市场之一，网站数量庞大且使用频繁，但国内对网站碳排放的研究与评估工具却严重不足。</w:t>
      </w:r>
      <w:r>
        <w:rPr>
          <w:lang w:eastAsia="zh-CN"/>
        </w:rPr>
        <w:t>85%</w:t>
      </w:r>
      <w:r>
        <w:rPr>
          <w:lang w:eastAsia="zh-CN"/>
        </w:rPr>
        <w:t>以上的国内网站开发者和运营者缺乏对其网站碳排放的认知，更不了解如何进行优化。同时，虽然国际上已有一些网站碳足迹计算工具，但它们大多基于西方国家的电网结构和数据中心特征，未能考虑中国特定的能源结构和互联网使用特点。</w:t>
      </w:r>
    </w:p>
    <w:p w14:paraId="4FB371E3" w14:textId="77777777" w:rsidR="002B35EE" w:rsidRDefault="009F79A0">
      <w:pPr>
        <w:rPr>
          <w:lang w:eastAsia="zh-CN"/>
        </w:rPr>
      </w:pPr>
      <w:r>
        <w:rPr>
          <w:lang w:eastAsia="zh-CN"/>
        </w:rPr>
        <w:t>在国家</w:t>
      </w:r>
      <w:r>
        <w:rPr>
          <w:lang w:eastAsia="zh-CN"/>
        </w:rPr>
        <w:t>"</w:t>
      </w:r>
      <w:proofErr w:type="gramStart"/>
      <w:r>
        <w:rPr>
          <w:lang w:eastAsia="zh-CN"/>
        </w:rPr>
        <w:t>双碳</w:t>
      </w:r>
      <w:r>
        <w:rPr>
          <w:lang w:eastAsia="zh-CN"/>
        </w:rPr>
        <w:t>"</w:t>
      </w:r>
      <w:proofErr w:type="gramEnd"/>
      <w:r>
        <w:rPr>
          <w:lang w:eastAsia="zh-CN"/>
        </w:rPr>
        <w:t>战略背景下，建立一套适合中国国情、能够准确评估网站碳排放并提供针对性优化建议的平台，对于推动互联网行业绿色低碳发展、培养公众环保意识、助力实现碳中和目标具有重要意义。</w:t>
      </w:r>
    </w:p>
    <w:p w14:paraId="3224F738" w14:textId="77777777" w:rsidR="002B35EE" w:rsidRDefault="009F79A0">
      <w:pPr>
        <w:pStyle w:val="2"/>
        <w:rPr>
          <w:b w:val="0"/>
          <w:i w:val="0"/>
          <w:lang w:eastAsia="zh-CN"/>
        </w:rPr>
      </w:pPr>
      <w:r>
        <w:rPr>
          <w:b w:val="0"/>
          <w:i w:val="0"/>
          <w:lang w:eastAsia="zh-CN"/>
        </w:rPr>
        <w:t>二、研究目的</w:t>
      </w:r>
    </w:p>
    <w:p w14:paraId="4F2CEC72" w14:textId="0C0F5BD3" w:rsidR="002B35EE" w:rsidRDefault="009F79A0">
      <w:pPr>
        <w:rPr>
          <w:lang w:eastAsia="zh-CN"/>
        </w:rPr>
      </w:pPr>
      <w:r>
        <w:rPr>
          <w:lang w:eastAsia="zh-CN"/>
        </w:rPr>
        <w:t>本研究旨在开发一个针对中国互联网环境的网站碳排放检测平台</w:t>
      </w:r>
      <w:r>
        <w:rPr>
          <w:lang w:eastAsia="zh-CN"/>
        </w:rPr>
        <w:t>——</w:t>
      </w:r>
      <w:proofErr w:type="spellStart"/>
      <w:r>
        <w:rPr>
          <w:lang w:eastAsia="zh-CN"/>
        </w:rPr>
        <w:t>GreenWeb</w:t>
      </w:r>
      <w:proofErr w:type="spellEnd"/>
      <w:r>
        <w:rPr>
          <w:lang w:eastAsia="zh-CN"/>
        </w:rPr>
        <w:t>，通过对网站性能和资源消耗的全面分析，精确计算其碳足迹，并提供个性化的低碳优化建议。具体目标包括：建立适合中国能源结构的网站碳排放评估模型；创建直观易用的碳排放可视化界面；开发基于</w:t>
      </w:r>
      <w:r w:rsidR="000E2A2B">
        <w:rPr>
          <w:rFonts w:hint="eastAsia"/>
          <w:lang w:eastAsia="zh-CN"/>
        </w:rPr>
        <w:t>性能数据</w:t>
      </w:r>
      <w:r>
        <w:rPr>
          <w:lang w:eastAsia="zh-CN"/>
        </w:rPr>
        <w:t>的优化建议系统；通过量化环保价值，提高公众对数字碳足迹的认知。</w:t>
      </w:r>
    </w:p>
    <w:p w14:paraId="0977A7BC" w14:textId="77777777" w:rsidR="002B35EE" w:rsidRDefault="009F79A0">
      <w:pPr>
        <w:pStyle w:val="2"/>
        <w:rPr>
          <w:b w:val="0"/>
          <w:i w:val="0"/>
          <w:lang w:eastAsia="zh-CN"/>
        </w:rPr>
      </w:pPr>
      <w:r>
        <w:rPr>
          <w:b w:val="0"/>
          <w:i w:val="0"/>
          <w:lang w:eastAsia="zh-CN"/>
        </w:rPr>
        <w:t>三、主要创新点</w:t>
      </w:r>
    </w:p>
    <w:p w14:paraId="4E6A945D" w14:textId="77777777" w:rsidR="002B35EE" w:rsidRDefault="009F79A0">
      <w:pPr>
        <w:pStyle w:val="3"/>
        <w:rPr>
          <w:b w:val="0"/>
          <w:lang w:eastAsia="zh-CN"/>
        </w:rPr>
      </w:pPr>
      <w:r>
        <w:rPr>
          <w:b w:val="0"/>
          <w:lang w:eastAsia="zh-CN"/>
        </w:rPr>
        <w:t xml:space="preserve">1. </w:t>
      </w:r>
      <w:r>
        <w:rPr>
          <w:b w:val="0"/>
          <w:lang w:eastAsia="zh-CN"/>
        </w:rPr>
        <w:t>本土化三层碳排放计算模型</w:t>
      </w:r>
    </w:p>
    <w:p w14:paraId="69CA8F0C" w14:textId="77777777" w:rsidR="002B35EE" w:rsidRDefault="009F79A0">
      <w:pPr>
        <w:rPr>
          <w:lang w:eastAsia="zh-CN"/>
        </w:rPr>
      </w:pPr>
      <w:proofErr w:type="spellStart"/>
      <w:r>
        <w:rPr>
          <w:lang w:eastAsia="zh-CN"/>
        </w:rPr>
        <w:t>GreenWeb</w:t>
      </w:r>
      <w:proofErr w:type="spellEnd"/>
      <w:r>
        <w:rPr>
          <w:lang w:eastAsia="zh-CN"/>
        </w:rPr>
        <w:t>平台的核心创新是开发了一套适合中国国情的网站碳排放计算模型，该模型突破了国际通用工具对中国能源结构考虑不足的局限。我们将网站碳排放分为三个层面进行精确计算：</w:t>
      </w:r>
    </w:p>
    <w:p w14:paraId="1ADEA258" w14:textId="77777777" w:rsidR="002B35EE" w:rsidRDefault="009F79A0">
      <w:pPr>
        <w:rPr>
          <w:lang w:eastAsia="zh-CN"/>
        </w:rPr>
      </w:pPr>
      <w:r>
        <w:rPr>
          <w:b/>
          <w:lang w:eastAsia="zh-CN"/>
        </w:rPr>
        <w:t>数据</w:t>
      </w:r>
      <w:proofErr w:type="gramStart"/>
      <w:r>
        <w:rPr>
          <w:b/>
          <w:lang w:eastAsia="zh-CN"/>
        </w:rPr>
        <w:t>中心层碳排放</w:t>
      </w:r>
      <w:proofErr w:type="gramEnd"/>
      <w:r>
        <w:rPr>
          <w:b/>
          <w:lang w:eastAsia="zh-CN"/>
        </w:rPr>
        <w:t>计算</w:t>
      </w:r>
      <w:r>
        <w:rPr>
          <w:lang w:eastAsia="zh-CN"/>
        </w:rPr>
        <w:t>：</w:t>
      </w:r>
    </w:p>
    <w:p w14:paraId="6A06BB6B" w14:textId="77777777" w:rsidR="002B35EE" w:rsidRDefault="009F79A0">
      <w:pPr>
        <w:pStyle w:val="FencedCode"/>
      </w:pPr>
      <w:proofErr w:type="spellStart"/>
      <w:r>
        <w:t>E_dc</w:t>
      </w:r>
      <w:proofErr w:type="spellEnd"/>
      <w:r>
        <w:t xml:space="preserve"> = D × PUE × (</w:t>
      </w:r>
      <w:proofErr w:type="spellStart"/>
      <w:r>
        <w:t>I_g</w:t>
      </w:r>
      <w:proofErr w:type="spellEnd"/>
      <w:r>
        <w:t xml:space="preserve"> × (1-R) + </w:t>
      </w:r>
      <w:proofErr w:type="spellStart"/>
      <w:r>
        <w:t>I_r</w:t>
      </w:r>
      <w:proofErr w:type="spellEnd"/>
      <w:r>
        <w:t xml:space="preserve"> × R)</w:t>
      </w:r>
    </w:p>
    <w:p w14:paraId="1F50F394" w14:textId="77777777" w:rsidR="002B35EE" w:rsidRDefault="009F79A0">
      <w:pPr>
        <w:rPr>
          <w:lang w:eastAsia="zh-CN"/>
        </w:rPr>
      </w:pPr>
      <w:r>
        <w:rPr>
          <w:lang w:eastAsia="zh-CN"/>
        </w:rPr>
        <w:lastRenderedPageBreak/>
        <w:t>其中，</w:t>
      </w:r>
      <w:proofErr w:type="spellStart"/>
      <w:r>
        <w:rPr>
          <w:lang w:eastAsia="zh-CN"/>
        </w:rPr>
        <w:t>E_dc</w:t>
      </w:r>
      <w:proofErr w:type="spellEnd"/>
      <w:r>
        <w:rPr>
          <w:lang w:eastAsia="zh-CN"/>
        </w:rPr>
        <w:t>为数据中心碳排放，</w:t>
      </w:r>
      <w:r>
        <w:rPr>
          <w:lang w:eastAsia="zh-CN"/>
        </w:rPr>
        <w:t>D</w:t>
      </w:r>
      <w:r>
        <w:rPr>
          <w:lang w:eastAsia="zh-CN"/>
        </w:rPr>
        <w:t>为数据传输量，</w:t>
      </w:r>
      <w:r>
        <w:rPr>
          <w:lang w:eastAsia="zh-CN"/>
        </w:rPr>
        <w:t>PUE</w:t>
      </w:r>
      <w:r>
        <w:rPr>
          <w:lang w:eastAsia="zh-CN"/>
        </w:rPr>
        <w:t>为能源使用效率，</w:t>
      </w:r>
      <w:proofErr w:type="spellStart"/>
      <w:r>
        <w:rPr>
          <w:lang w:eastAsia="zh-CN"/>
        </w:rPr>
        <w:t>I_g</w:t>
      </w:r>
      <w:proofErr w:type="spellEnd"/>
      <w:r>
        <w:rPr>
          <w:lang w:eastAsia="zh-CN"/>
        </w:rPr>
        <w:t>为电网碳强度，</w:t>
      </w:r>
      <w:proofErr w:type="spellStart"/>
      <w:r>
        <w:rPr>
          <w:lang w:eastAsia="zh-CN"/>
        </w:rPr>
        <w:t>I_r</w:t>
      </w:r>
      <w:proofErr w:type="spellEnd"/>
      <w:r>
        <w:rPr>
          <w:lang w:eastAsia="zh-CN"/>
        </w:rPr>
        <w:t>为可再生能源碳强度，</w:t>
      </w:r>
      <w:r>
        <w:rPr>
          <w:lang w:eastAsia="zh-CN"/>
        </w:rPr>
        <w:t>R</w:t>
      </w:r>
      <w:r>
        <w:rPr>
          <w:lang w:eastAsia="zh-CN"/>
        </w:rPr>
        <w:t>为可再生能源使用比例。</w:t>
      </w:r>
    </w:p>
    <w:p w14:paraId="7F9D4A55" w14:textId="77777777" w:rsidR="002B35EE" w:rsidRDefault="009F79A0">
      <w:pPr>
        <w:rPr>
          <w:lang w:eastAsia="zh-CN"/>
        </w:rPr>
      </w:pPr>
      <w:r>
        <w:rPr>
          <w:lang w:eastAsia="zh-CN"/>
        </w:rPr>
        <w:t>创新点在于我们构建了覆盖中国各省及全球主要地区的电网碳强度数据库，通过</w:t>
      </w:r>
      <w:r>
        <w:rPr>
          <w:lang w:eastAsia="zh-CN"/>
        </w:rPr>
        <w:t>IP</w:t>
      </w:r>
      <w:r>
        <w:rPr>
          <w:lang w:eastAsia="zh-CN"/>
        </w:rPr>
        <w:t>定位和数据中心映射技术，自动匹配网站服务器所在地的电网碳强度和可再生能源使用情况。针对不同</w:t>
      </w:r>
      <w:proofErr w:type="gramStart"/>
      <w:r>
        <w:rPr>
          <w:lang w:eastAsia="zh-CN"/>
        </w:rPr>
        <w:t>云服务</w:t>
      </w:r>
      <w:proofErr w:type="gramEnd"/>
      <w:r>
        <w:rPr>
          <w:lang w:eastAsia="zh-CN"/>
        </w:rPr>
        <w:t>提供商（如阿里云、</w:t>
      </w:r>
      <w:proofErr w:type="gramStart"/>
      <w:r>
        <w:rPr>
          <w:lang w:eastAsia="zh-CN"/>
        </w:rPr>
        <w:t>腾讯云</w:t>
      </w:r>
      <w:proofErr w:type="gramEnd"/>
      <w:r>
        <w:rPr>
          <w:lang w:eastAsia="zh-CN"/>
        </w:rPr>
        <w:t>、</w:t>
      </w:r>
      <w:r>
        <w:rPr>
          <w:lang w:eastAsia="zh-CN"/>
        </w:rPr>
        <w:t>AWS</w:t>
      </w:r>
      <w:r>
        <w:rPr>
          <w:lang w:eastAsia="zh-CN"/>
        </w:rPr>
        <w:t>等），我们收集了其数据中心的</w:t>
      </w:r>
      <w:r>
        <w:rPr>
          <w:lang w:eastAsia="zh-CN"/>
        </w:rPr>
        <w:t>PUE</w:t>
      </w:r>
      <w:r>
        <w:rPr>
          <w:lang w:eastAsia="zh-CN"/>
        </w:rPr>
        <w:t>值和可再生能源承诺，使计算结果更加精准。</w:t>
      </w:r>
    </w:p>
    <w:p w14:paraId="5039895A" w14:textId="77777777" w:rsidR="002B35EE" w:rsidRDefault="009F79A0">
      <w:pPr>
        <w:rPr>
          <w:lang w:eastAsia="zh-CN"/>
        </w:rPr>
      </w:pPr>
      <w:r>
        <w:rPr>
          <w:b/>
          <w:lang w:eastAsia="zh-CN"/>
        </w:rPr>
        <w:t>网络</w:t>
      </w:r>
      <w:proofErr w:type="gramStart"/>
      <w:r>
        <w:rPr>
          <w:b/>
          <w:lang w:eastAsia="zh-CN"/>
        </w:rPr>
        <w:t>传输层碳排放</w:t>
      </w:r>
      <w:proofErr w:type="gramEnd"/>
      <w:r>
        <w:rPr>
          <w:b/>
          <w:lang w:eastAsia="zh-CN"/>
        </w:rPr>
        <w:t>计算</w:t>
      </w:r>
      <w:r>
        <w:rPr>
          <w:lang w:eastAsia="zh-CN"/>
        </w:rPr>
        <w:t>：</w:t>
      </w:r>
    </w:p>
    <w:p w14:paraId="4A571FE1" w14:textId="77777777" w:rsidR="002B35EE" w:rsidRDefault="009F79A0">
      <w:pPr>
        <w:pStyle w:val="FencedCode"/>
      </w:pPr>
      <w:proofErr w:type="spellStart"/>
      <w:r>
        <w:t>E_net</w:t>
      </w:r>
      <w:proofErr w:type="spellEnd"/>
      <w:r>
        <w:t xml:space="preserve"> = D × </w:t>
      </w:r>
      <w:proofErr w:type="spellStart"/>
      <w:r>
        <w:t>F_net</w:t>
      </w:r>
      <w:proofErr w:type="spellEnd"/>
      <w:r>
        <w:t xml:space="preserve"> × (</w:t>
      </w:r>
      <w:proofErr w:type="spellStart"/>
      <w:r>
        <w:t>I_r</w:t>
      </w:r>
      <w:proofErr w:type="spellEnd"/>
      <w:r>
        <w:t xml:space="preserve"> × </w:t>
      </w:r>
      <w:proofErr w:type="spellStart"/>
      <w:r>
        <w:t>R_backbone</w:t>
      </w:r>
      <w:proofErr w:type="spellEnd"/>
      <w:r>
        <w:t xml:space="preserve"> + </w:t>
      </w:r>
      <w:proofErr w:type="spellStart"/>
      <w:r>
        <w:t>I_g</w:t>
      </w:r>
      <w:proofErr w:type="spellEnd"/>
      <w:r>
        <w:t xml:space="preserve"> × (1-R_backbone))</w:t>
      </w:r>
    </w:p>
    <w:p w14:paraId="0B6EE0F2" w14:textId="77777777" w:rsidR="002B35EE" w:rsidRDefault="009F79A0">
      <w:pPr>
        <w:rPr>
          <w:lang w:eastAsia="zh-CN"/>
        </w:rPr>
      </w:pPr>
      <w:r>
        <w:rPr>
          <w:lang w:eastAsia="zh-CN"/>
        </w:rPr>
        <w:t>其中，</w:t>
      </w:r>
      <w:proofErr w:type="spellStart"/>
      <w:r>
        <w:rPr>
          <w:lang w:eastAsia="zh-CN"/>
        </w:rPr>
        <w:t>E_net</w:t>
      </w:r>
      <w:proofErr w:type="spellEnd"/>
      <w:r>
        <w:rPr>
          <w:lang w:eastAsia="zh-CN"/>
        </w:rPr>
        <w:t>为网络传输碳排放，</w:t>
      </w:r>
      <w:proofErr w:type="spellStart"/>
      <w:r>
        <w:rPr>
          <w:lang w:eastAsia="zh-CN"/>
        </w:rPr>
        <w:t>F_net</w:t>
      </w:r>
      <w:proofErr w:type="spellEnd"/>
      <w:r>
        <w:rPr>
          <w:lang w:eastAsia="zh-CN"/>
        </w:rPr>
        <w:t>为网络传输能耗因子，</w:t>
      </w:r>
      <w:proofErr w:type="spellStart"/>
      <w:r>
        <w:rPr>
          <w:lang w:eastAsia="zh-CN"/>
        </w:rPr>
        <w:t>I_r</w:t>
      </w:r>
      <w:proofErr w:type="spellEnd"/>
      <w:r>
        <w:rPr>
          <w:lang w:eastAsia="zh-CN"/>
        </w:rPr>
        <w:t>、</w:t>
      </w:r>
      <w:proofErr w:type="spellStart"/>
      <w:r>
        <w:rPr>
          <w:lang w:eastAsia="zh-CN"/>
        </w:rPr>
        <w:t>I_g</w:t>
      </w:r>
      <w:proofErr w:type="spellEnd"/>
      <w:r>
        <w:rPr>
          <w:lang w:eastAsia="zh-CN"/>
        </w:rPr>
        <w:t>分别为可再生和电网碳强度，</w:t>
      </w:r>
      <w:proofErr w:type="spellStart"/>
      <w:r>
        <w:rPr>
          <w:lang w:eastAsia="zh-CN"/>
        </w:rPr>
        <w:t>R_backbone</w:t>
      </w:r>
      <w:proofErr w:type="spellEnd"/>
      <w:r>
        <w:rPr>
          <w:lang w:eastAsia="zh-CN"/>
        </w:rPr>
        <w:t>为主干网络可再生能源使用比例。</w:t>
      </w:r>
    </w:p>
    <w:p w14:paraId="37B84E19" w14:textId="77777777" w:rsidR="002B35EE" w:rsidRDefault="009F79A0">
      <w:pPr>
        <w:rPr>
          <w:lang w:eastAsia="zh-CN"/>
        </w:rPr>
      </w:pPr>
      <w:r>
        <w:rPr>
          <w:lang w:eastAsia="zh-CN"/>
        </w:rPr>
        <w:t>创新点在于我们区分了中国不同地区的网络传输特征，考虑了骨干网、</w:t>
      </w:r>
      <w:r>
        <w:rPr>
          <w:lang w:eastAsia="zh-CN"/>
        </w:rPr>
        <w:t>CDN</w:t>
      </w:r>
      <w:r>
        <w:rPr>
          <w:lang w:eastAsia="zh-CN"/>
        </w:rPr>
        <w:t>分发和最后一公里接入的能耗差异，并结合实际测量数据开发了更精确的能耗模型。</w:t>
      </w:r>
    </w:p>
    <w:p w14:paraId="3498F90A" w14:textId="77777777" w:rsidR="002B35EE" w:rsidRDefault="009F79A0">
      <w:pPr>
        <w:rPr>
          <w:lang w:eastAsia="zh-CN"/>
        </w:rPr>
      </w:pPr>
      <w:r>
        <w:rPr>
          <w:b/>
          <w:lang w:eastAsia="zh-CN"/>
        </w:rPr>
        <w:t>客户端</w:t>
      </w:r>
      <w:proofErr w:type="gramStart"/>
      <w:r>
        <w:rPr>
          <w:b/>
          <w:lang w:eastAsia="zh-CN"/>
        </w:rPr>
        <w:t>渲染层碳排放</w:t>
      </w:r>
      <w:proofErr w:type="gramEnd"/>
      <w:r>
        <w:rPr>
          <w:b/>
          <w:lang w:eastAsia="zh-CN"/>
        </w:rPr>
        <w:t>计算</w:t>
      </w:r>
      <w:r>
        <w:rPr>
          <w:lang w:eastAsia="zh-CN"/>
        </w:rPr>
        <w:t>：</w:t>
      </w:r>
    </w:p>
    <w:p w14:paraId="6B96B3F2" w14:textId="77777777" w:rsidR="002B35EE" w:rsidRDefault="009F79A0">
      <w:pPr>
        <w:pStyle w:val="FencedCode"/>
      </w:pPr>
      <w:proofErr w:type="spellStart"/>
      <w:r>
        <w:t>E_client</w:t>
      </w:r>
      <w:proofErr w:type="spellEnd"/>
      <w:r>
        <w:t xml:space="preserve"> = (</w:t>
      </w:r>
      <w:proofErr w:type="spellStart"/>
      <w:r>
        <w:t>T_js</w:t>
      </w:r>
      <w:proofErr w:type="spellEnd"/>
      <w:r>
        <w:t xml:space="preserve"> × </w:t>
      </w:r>
      <w:proofErr w:type="spellStart"/>
      <w:r>
        <w:t>P_cpu</w:t>
      </w:r>
      <w:proofErr w:type="spellEnd"/>
      <w:r>
        <w:t xml:space="preserve"> + </w:t>
      </w:r>
      <w:proofErr w:type="spellStart"/>
      <w:r>
        <w:t>T_render</w:t>
      </w:r>
      <w:proofErr w:type="spellEnd"/>
      <w:r>
        <w:t xml:space="preserve"> × </w:t>
      </w:r>
      <w:proofErr w:type="spellStart"/>
      <w:r>
        <w:t>P_gpu</w:t>
      </w:r>
      <w:proofErr w:type="spellEnd"/>
      <w:r>
        <w:t xml:space="preserve">) × </w:t>
      </w:r>
      <w:proofErr w:type="spellStart"/>
      <w:r>
        <w:t>I_local</w:t>
      </w:r>
      <w:proofErr w:type="spellEnd"/>
    </w:p>
    <w:p w14:paraId="0F82376A" w14:textId="77777777" w:rsidR="002B35EE" w:rsidRDefault="009F79A0">
      <w:r>
        <w:t>其中，</w:t>
      </w:r>
      <w:r>
        <w:t>E_client</w:t>
      </w:r>
      <w:r>
        <w:t>为客户端碳排放，</w:t>
      </w:r>
      <w:r>
        <w:t>T_js</w:t>
      </w:r>
      <w:r>
        <w:t>为</w:t>
      </w:r>
      <w:r>
        <w:t>JavaScript</w:t>
      </w:r>
      <w:r>
        <w:t>执行时间，</w:t>
      </w:r>
      <w:r>
        <w:t>T_render</w:t>
      </w:r>
      <w:r>
        <w:t>为渲染时间，</w:t>
      </w:r>
      <w:r>
        <w:t>P_cpu</w:t>
      </w:r>
      <w:r>
        <w:t>和</w:t>
      </w:r>
      <w:r>
        <w:t>P_gpu</w:t>
      </w:r>
      <w:r>
        <w:t>分别为</w:t>
      </w:r>
      <w:r>
        <w:t>CPU</w:t>
      </w:r>
      <w:r>
        <w:t>和</w:t>
      </w:r>
      <w:r>
        <w:t>GPU</w:t>
      </w:r>
      <w:r>
        <w:t>功耗，</w:t>
      </w:r>
      <w:r>
        <w:t>I_local</w:t>
      </w:r>
      <w:r>
        <w:t>为用户所在地电网碳强度。</w:t>
      </w:r>
    </w:p>
    <w:p w14:paraId="11949196" w14:textId="77777777" w:rsidR="002B35EE" w:rsidRDefault="009F79A0">
      <w:pPr>
        <w:rPr>
          <w:lang w:eastAsia="zh-CN"/>
        </w:rPr>
      </w:pPr>
      <w:r>
        <w:rPr>
          <w:lang w:eastAsia="zh-CN"/>
        </w:rPr>
        <w:t>最大创新点在于首次将</w:t>
      </w:r>
      <w:r>
        <w:rPr>
          <w:lang w:eastAsia="zh-CN"/>
        </w:rPr>
        <w:t>JavaScript</w:t>
      </w:r>
      <w:r>
        <w:rPr>
          <w:lang w:eastAsia="zh-CN"/>
        </w:rPr>
        <w:t>执行效率与终端设备能耗直接关联，通过分析代码执行时对</w:t>
      </w:r>
      <w:r>
        <w:rPr>
          <w:lang w:eastAsia="zh-CN"/>
        </w:rPr>
        <w:t>CPU/GPU</w:t>
      </w:r>
      <w:r>
        <w:rPr>
          <w:lang w:eastAsia="zh-CN"/>
        </w:rPr>
        <w:t>的占用情况，估算出网页渲染过程的精确能耗。我们开发了专门的前端性能分析工具，能够捕获</w:t>
      </w:r>
      <w:r>
        <w:rPr>
          <w:lang w:eastAsia="zh-CN"/>
        </w:rPr>
        <w:t>JavaScript</w:t>
      </w:r>
      <w:r>
        <w:rPr>
          <w:lang w:eastAsia="zh-CN"/>
        </w:rPr>
        <w:t>执行时间分布、</w:t>
      </w:r>
      <w:r>
        <w:rPr>
          <w:lang w:eastAsia="zh-CN"/>
        </w:rPr>
        <w:t>DOM</w:t>
      </w:r>
      <w:r>
        <w:rPr>
          <w:lang w:eastAsia="zh-CN"/>
        </w:rPr>
        <w:t>操作频率、重排重绘次数等指标，进而计算出更准确的客户端能耗。</w:t>
      </w:r>
    </w:p>
    <w:p w14:paraId="0BA1E430" w14:textId="77777777" w:rsidR="002B35EE" w:rsidRDefault="009F79A0">
      <w:pPr>
        <w:pStyle w:val="3"/>
        <w:rPr>
          <w:b w:val="0"/>
          <w:lang w:eastAsia="zh-CN"/>
        </w:rPr>
      </w:pPr>
      <w:r>
        <w:rPr>
          <w:b w:val="0"/>
          <w:lang w:eastAsia="zh-CN"/>
        </w:rPr>
        <w:t xml:space="preserve">2. </w:t>
      </w:r>
      <w:r>
        <w:rPr>
          <w:b w:val="0"/>
          <w:lang w:eastAsia="zh-CN"/>
        </w:rPr>
        <w:t>基于机器学习的智能优化建议系统</w:t>
      </w:r>
    </w:p>
    <w:p w14:paraId="5CBBBDDB" w14:textId="77777777" w:rsidR="002B35EE" w:rsidRDefault="009F79A0">
      <w:pPr>
        <w:rPr>
          <w:lang w:eastAsia="zh-CN"/>
        </w:rPr>
      </w:pPr>
      <w:r>
        <w:rPr>
          <w:lang w:eastAsia="zh-CN"/>
        </w:rPr>
        <w:t>我们开发的优化建议系统不仅能提供常规的网站优化建议，更创新性地将每条建议</w:t>
      </w:r>
      <w:proofErr w:type="gramStart"/>
      <w:r>
        <w:rPr>
          <w:lang w:eastAsia="zh-CN"/>
        </w:rPr>
        <w:t>与碳减排</w:t>
      </w:r>
      <w:proofErr w:type="gramEnd"/>
      <w:r>
        <w:rPr>
          <w:lang w:eastAsia="zh-CN"/>
        </w:rPr>
        <w:t>效果直接关联。该系统基于决策树与深度学习的混合模型，具有以下创新特点：</w:t>
      </w:r>
    </w:p>
    <w:p w14:paraId="296F7225" w14:textId="77777777" w:rsidR="002B35EE" w:rsidRDefault="009F79A0">
      <w:pPr>
        <w:rPr>
          <w:lang w:eastAsia="zh-CN"/>
        </w:rPr>
      </w:pPr>
      <w:r>
        <w:rPr>
          <w:b/>
          <w:lang w:eastAsia="zh-CN"/>
        </w:rPr>
        <w:t>自适应规则库</w:t>
      </w:r>
      <w:r>
        <w:rPr>
          <w:lang w:eastAsia="zh-CN"/>
        </w:rPr>
        <w:t>：通过分析千万级网站优化数据，我们建立了包含</w:t>
      </w:r>
      <w:r>
        <w:rPr>
          <w:lang w:eastAsia="zh-CN"/>
        </w:rPr>
        <w:t>200</w:t>
      </w:r>
      <w:r>
        <w:rPr>
          <w:lang w:eastAsia="zh-CN"/>
        </w:rPr>
        <w:t>多条优化规则的知识库。系统能根据网站类型、技术</w:t>
      </w:r>
      <w:proofErr w:type="gramStart"/>
      <w:r>
        <w:rPr>
          <w:lang w:eastAsia="zh-CN"/>
        </w:rPr>
        <w:t>栈</w:t>
      </w:r>
      <w:proofErr w:type="gramEnd"/>
      <w:r>
        <w:rPr>
          <w:lang w:eastAsia="zh-CN"/>
        </w:rPr>
        <w:t>和访问特征，自动调整规则优先级和适用条件。</w:t>
      </w:r>
    </w:p>
    <w:p w14:paraId="337ACB63" w14:textId="77777777" w:rsidR="002B35EE" w:rsidRDefault="009F79A0">
      <w:pPr>
        <w:rPr>
          <w:lang w:eastAsia="zh-CN"/>
        </w:rPr>
      </w:pPr>
      <w:proofErr w:type="gramStart"/>
      <w:r>
        <w:rPr>
          <w:b/>
          <w:lang w:eastAsia="zh-CN"/>
        </w:rPr>
        <w:t>碳减排量</w:t>
      </w:r>
      <w:proofErr w:type="gramEnd"/>
      <w:r>
        <w:rPr>
          <w:b/>
          <w:lang w:eastAsia="zh-CN"/>
        </w:rPr>
        <w:t>化算法</w:t>
      </w:r>
      <w:r>
        <w:rPr>
          <w:lang w:eastAsia="zh-CN"/>
        </w:rPr>
        <w:t>：每条优化建议都附带精确</w:t>
      </w:r>
      <w:proofErr w:type="gramStart"/>
      <w:r>
        <w:rPr>
          <w:lang w:eastAsia="zh-CN"/>
        </w:rPr>
        <w:t>的碳减排</w:t>
      </w:r>
      <w:proofErr w:type="gramEnd"/>
      <w:r>
        <w:rPr>
          <w:lang w:eastAsia="zh-CN"/>
        </w:rPr>
        <w:t>预估值，基于以下公式计算：</w:t>
      </w:r>
    </w:p>
    <w:p w14:paraId="08D9558F" w14:textId="77777777" w:rsidR="002B35EE" w:rsidRDefault="009F79A0">
      <w:pPr>
        <w:pStyle w:val="FencedCode"/>
      </w:pPr>
      <w:r>
        <w:t>ΔE = (</w:t>
      </w:r>
      <w:proofErr w:type="spellStart"/>
      <w:r>
        <w:t>E_before</w:t>
      </w:r>
      <w:proofErr w:type="spellEnd"/>
      <w:r>
        <w:t xml:space="preserve"> - </w:t>
      </w:r>
      <w:proofErr w:type="spellStart"/>
      <w:r>
        <w:t>E_after</w:t>
      </w:r>
      <w:proofErr w:type="spellEnd"/>
      <w:r>
        <w:t>) × V × 365</w:t>
      </w:r>
    </w:p>
    <w:p w14:paraId="14B3F218" w14:textId="77777777" w:rsidR="002B35EE" w:rsidRDefault="009F79A0">
      <w:pPr>
        <w:rPr>
          <w:lang w:eastAsia="zh-CN"/>
        </w:rPr>
      </w:pPr>
      <w:r>
        <w:rPr>
          <w:lang w:eastAsia="zh-CN"/>
        </w:rPr>
        <w:t>其中，</w:t>
      </w:r>
      <w:r>
        <w:t>Δ</w:t>
      </w:r>
      <w:r>
        <w:rPr>
          <w:lang w:eastAsia="zh-CN"/>
        </w:rPr>
        <w:t>E</w:t>
      </w:r>
      <w:r>
        <w:rPr>
          <w:lang w:eastAsia="zh-CN"/>
        </w:rPr>
        <w:t>为</w:t>
      </w:r>
      <w:proofErr w:type="gramStart"/>
      <w:r>
        <w:rPr>
          <w:lang w:eastAsia="zh-CN"/>
        </w:rPr>
        <w:t>年度碳减排量</w:t>
      </w:r>
      <w:proofErr w:type="gramEnd"/>
      <w:r>
        <w:rPr>
          <w:lang w:eastAsia="zh-CN"/>
        </w:rPr>
        <w:t>，</w:t>
      </w:r>
      <w:proofErr w:type="spellStart"/>
      <w:r>
        <w:rPr>
          <w:lang w:eastAsia="zh-CN"/>
        </w:rPr>
        <w:t>E_before</w:t>
      </w:r>
      <w:proofErr w:type="spellEnd"/>
      <w:r>
        <w:rPr>
          <w:lang w:eastAsia="zh-CN"/>
        </w:rPr>
        <w:t>和</w:t>
      </w:r>
      <w:proofErr w:type="spellStart"/>
      <w:r>
        <w:rPr>
          <w:lang w:eastAsia="zh-CN"/>
        </w:rPr>
        <w:t>E_after</w:t>
      </w:r>
      <w:proofErr w:type="spellEnd"/>
      <w:r>
        <w:rPr>
          <w:lang w:eastAsia="zh-CN"/>
        </w:rPr>
        <w:t>分别为优化前后单次访问的碳排放，</w:t>
      </w:r>
      <w:r>
        <w:rPr>
          <w:lang w:eastAsia="zh-CN"/>
        </w:rPr>
        <w:t>V</w:t>
      </w:r>
      <w:r>
        <w:rPr>
          <w:lang w:eastAsia="zh-CN"/>
        </w:rPr>
        <w:t>为日均访问量。</w:t>
      </w:r>
    </w:p>
    <w:p w14:paraId="565B3D76" w14:textId="77777777" w:rsidR="002B35EE" w:rsidRDefault="009F79A0">
      <w:pPr>
        <w:rPr>
          <w:lang w:eastAsia="zh-CN"/>
        </w:rPr>
      </w:pPr>
      <w:r>
        <w:rPr>
          <w:b/>
          <w:lang w:eastAsia="zh-CN"/>
        </w:rPr>
        <w:t>实施难度评估</w:t>
      </w:r>
      <w:r>
        <w:rPr>
          <w:lang w:eastAsia="zh-CN"/>
        </w:rPr>
        <w:t>：创新性地引入了</w:t>
      </w:r>
      <w:r>
        <w:rPr>
          <w:lang w:eastAsia="zh-CN"/>
        </w:rPr>
        <w:t>"</w:t>
      </w:r>
      <w:r>
        <w:rPr>
          <w:lang w:eastAsia="zh-CN"/>
        </w:rPr>
        <w:t>实施成本</w:t>
      </w:r>
      <w:r>
        <w:rPr>
          <w:lang w:eastAsia="zh-CN"/>
        </w:rPr>
        <w:t>-</w:t>
      </w:r>
      <w:r>
        <w:rPr>
          <w:lang w:eastAsia="zh-CN"/>
        </w:rPr>
        <w:t>减</w:t>
      </w:r>
      <w:proofErr w:type="gramStart"/>
      <w:r>
        <w:rPr>
          <w:lang w:eastAsia="zh-CN"/>
        </w:rPr>
        <w:t>排效益</w:t>
      </w:r>
      <w:proofErr w:type="gramEnd"/>
      <w:r>
        <w:rPr>
          <w:lang w:eastAsia="zh-CN"/>
        </w:rPr>
        <w:t>"</w:t>
      </w:r>
      <w:r>
        <w:rPr>
          <w:lang w:eastAsia="zh-CN"/>
        </w:rPr>
        <w:t>评分机制，综合考虑技术复杂度、开发工时和预期减排效果，为用户提供最具投入产出比的优化路径。</w:t>
      </w:r>
    </w:p>
    <w:p w14:paraId="0551C14C" w14:textId="77777777" w:rsidR="002B35EE" w:rsidRDefault="009F79A0">
      <w:pPr>
        <w:rPr>
          <w:lang w:eastAsia="zh-CN"/>
        </w:rPr>
      </w:pPr>
      <w:r>
        <w:rPr>
          <w:b/>
          <w:lang w:eastAsia="zh-CN"/>
        </w:rPr>
        <w:t>自我学习能力</w:t>
      </w:r>
      <w:r>
        <w:rPr>
          <w:lang w:eastAsia="zh-CN"/>
        </w:rPr>
        <w:t>：系统能够记录用户采纳建议后的实际优化效果，通过反馈循环不断调整和优化算法模型，提高预测准确性。</w:t>
      </w:r>
    </w:p>
    <w:p w14:paraId="2C712387" w14:textId="77777777" w:rsidR="002B35EE" w:rsidRDefault="009F79A0">
      <w:pPr>
        <w:rPr>
          <w:lang w:eastAsia="zh-CN"/>
        </w:rPr>
      </w:pPr>
      <w:r>
        <w:rPr>
          <w:lang w:eastAsia="zh-CN"/>
        </w:rPr>
        <w:t>上述两项核心技术相辅相成，形成了</w:t>
      </w:r>
      <w:proofErr w:type="spellStart"/>
      <w:r>
        <w:rPr>
          <w:lang w:eastAsia="zh-CN"/>
        </w:rPr>
        <w:t>GreenWeb</w:t>
      </w:r>
      <w:proofErr w:type="spellEnd"/>
      <w:r>
        <w:rPr>
          <w:lang w:eastAsia="zh-CN"/>
        </w:rPr>
        <w:t>平台的技术壁垒。碳排放计算模型提供准确的基础数据，而优化建议系统则将这些数据转化为可行的行动方案。这种</w:t>
      </w:r>
      <w:r>
        <w:rPr>
          <w:lang w:eastAsia="zh-CN"/>
        </w:rPr>
        <w:t>"</w:t>
      </w:r>
      <w:r>
        <w:rPr>
          <w:lang w:eastAsia="zh-CN"/>
        </w:rPr>
        <w:t>测量</w:t>
      </w:r>
      <w:r>
        <w:rPr>
          <w:lang w:eastAsia="zh-CN"/>
        </w:rPr>
        <w:t>-</w:t>
      </w:r>
      <w:r>
        <w:rPr>
          <w:lang w:eastAsia="zh-CN"/>
        </w:rPr>
        <w:t>分析</w:t>
      </w:r>
      <w:r>
        <w:rPr>
          <w:lang w:eastAsia="zh-CN"/>
        </w:rPr>
        <w:t>-</w:t>
      </w:r>
      <w:r>
        <w:rPr>
          <w:lang w:eastAsia="zh-CN"/>
        </w:rPr>
        <w:t>优</w:t>
      </w:r>
      <w:r>
        <w:rPr>
          <w:lang w:eastAsia="zh-CN"/>
        </w:rPr>
        <w:lastRenderedPageBreak/>
        <w:t>化</w:t>
      </w:r>
      <w:r>
        <w:rPr>
          <w:lang w:eastAsia="zh-CN"/>
        </w:rPr>
        <w:t>-</w:t>
      </w:r>
      <w:r>
        <w:rPr>
          <w:lang w:eastAsia="zh-CN"/>
        </w:rPr>
        <w:t>验证</w:t>
      </w:r>
      <w:r>
        <w:rPr>
          <w:lang w:eastAsia="zh-CN"/>
        </w:rPr>
        <w:t>"</w:t>
      </w:r>
      <w:r>
        <w:rPr>
          <w:lang w:eastAsia="zh-CN"/>
        </w:rPr>
        <w:t>的闭环系统，使</w:t>
      </w:r>
      <w:proofErr w:type="spellStart"/>
      <w:r>
        <w:rPr>
          <w:lang w:eastAsia="zh-CN"/>
        </w:rPr>
        <w:t>GreenWeb</w:t>
      </w:r>
      <w:proofErr w:type="spellEnd"/>
      <w:r>
        <w:rPr>
          <w:lang w:eastAsia="zh-CN"/>
        </w:rPr>
        <w:t>不仅是一个评估工具，更是一个持续改进的网站绿色化转型助手。</w:t>
      </w:r>
    </w:p>
    <w:p w14:paraId="0B6CBE40" w14:textId="77777777" w:rsidR="002B35EE" w:rsidRDefault="009F79A0">
      <w:pPr>
        <w:pStyle w:val="2"/>
        <w:rPr>
          <w:b w:val="0"/>
          <w:i w:val="0"/>
          <w:lang w:eastAsia="zh-CN"/>
        </w:rPr>
      </w:pPr>
      <w:r>
        <w:rPr>
          <w:b w:val="0"/>
          <w:i w:val="0"/>
          <w:lang w:eastAsia="zh-CN"/>
        </w:rPr>
        <w:t>四、作品实现过程</w:t>
      </w:r>
    </w:p>
    <w:p w14:paraId="65CB464F" w14:textId="77777777" w:rsidR="002B35EE" w:rsidRDefault="009F79A0">
      <w:pPr>
        <w:pStyle w:val="3"/>
        <w:rPr>
          <w:b w:val="0"/>
          <w:lang w:eastAsia="zh-CN"/>
        </w:rPr>
      </w:pPr>
      <w:r>
        <w:rPr>
          <w:b w:val="0"/>
          <w:lang w:eastAsia="zh-CN"/>
        </w:rPr>
        <w:t>阶段</w:t>
      </w:r>
      <w:proofErr w:type="gramStart"/>
      <w:r>
        <w:rPr>
          <w:b w:val="0"/>
          <w:lang w:eastAsia="zh-CN"/>
        </w:rPr>
        <w:t>一</w:t>
      </w:r>
      <w:proofErr w:type="gramEnd"/>
      <w:r>
        <w:rPr>
          <w:b w:val="0"/>
          <w:lang w:eastAsia="zh-CN"/>
        </w:rPr>
        <w:t>：问题发现与需求分析（</w:t>
      </w:r>
      <w:r>
        <w:rPr>
          <w:b w:val="0"/>
          <w:lang w:eastAsia="zh-CN"/>
        </w:rPr>
        <w:t>2022</w:t>
      </w:r>
      <w:r>
        <w:rPr>
          <w:b w:val="0"/>
          <w:lang w:eastAsia="zh-CN"/>
        </w:rPr>
        <w:t>年</w:t>
      </w:r>
      <w:r>
        <w:rPr>
          <w:b w:val="0"/>
          <w:lang w:eastAsia="zh-CN"/>
        </w:rPr>
        <w:t>1</w:t>
      </w:r>
      <w:r>
        <w:rPr>
          <w:b w:val="0"/>
          <w:lang w:eastAsia="zh-CN"/>
        </w:rPr>
        <w:t>月</w:t>
      </w:r>
      <w:r>
        <w:rPr>
          <w:b w:val="0"/>
          <w:lang w:eastAsia="zh-CN"/>
        </w:rPr>
        <w:t>-2</w:t>
      </w:r>
      <w:r>
        <w:rPr>
          <w:b w:val="0"/>
          <w:lang w:eastAsia="zh-CN"/>
        </w:rPr>
        <w:t>月）</w:t>
      </w:r>
    </w:p>
    <w:p w14:paraId="42553338" w14:textId="77777777" w:rsidR="002B35EE" w:rsidRDefault="009F79A0">
      <w:pPr>
        <w:rPr>
          <w:lang w:eastAsia="zh-CN"/>
        </w:rPr>
      </w:pPr>
      <w:r>
        <w:rPr>
          <w:lang w:eastAsia="zh-CN"/>
        </w:rPr>
        <w:t>我们的研究始于对互联网碳排放问题的关注。通过对国内外相关研究的梳理，我们发现网站碳排放这一细分领域在国内几乎是空白。为了验证这一问题的价值和紧迫性，我们进行了广泛的用户调研，包括：</w:t>
      </w:r>
    </w:p>
    <w:p w14:paraId="599AC21C" w14:textId="77777777" w:rsidR="002B35EE" w:rsidRDefault="009F79A0">
      <w:pPr>
        <w:numPr>
          <w:ilvl w:val="0"/>
          <w:numId w:val="1"/>
        </w:numPr>
        <w:rPr>
          <w:lang w:eastAsia="zh-CN"/>
        </w:rPr>
      </w:pPr>
      <w:r>
        <w:rPr>
          <w:b/>
          <w:lang w:eastAsia="zh-CN"/>
        </w:rPr>
        <w:t>问卷调查</w:t>
      </w:r>
      <w:r>
        <w:rPr>
          <w:lang w:eastAsia="zh-CN"/>
        </w:rPr>
        <w:t>：向</w:t>
      </w:r>
      <w:r>
        <w:rPr>
          <w:lang w:eastAsia="zh-CN"/>
        </w:rPr>
        <w:t>300</w:t>
      </w:r>
      <w:r>
        <w:rPr>
          <w:lang w:eastAsia="zh-CN"/>
        </w:rPr>
        <w:t>名网站开发者、运营者和高校学生发放调研问卷，了解其对网站碳排放的认知和优化需求。</w:t>
      </w:r>
    </w:p>
    <w:p w14:paraId="2115930D" w14:textId="77777777" w:rsidR="002B35EE" w:rsidRDefault="009F79A0">
      <w:pPr>
        <w:numPr>
          <w:ilvl w:val="0"/>
          <w:numId w:val="1"/>
        </w:numPr>
        <w:rPr>
          <w:lang w:eastAsia="zh-CN"/>
        </w:rPr>
      </w:pPr>
      <w:r>
        <w:rPr>
          <w:b/>
          <w:lang w:eastAsia="zh-CN"/>
        </w:rPr>
        <w:t>行业访谈</w:t>
      </w:r>
      <w:r>
        <w:rPr>
          <w:lang w:eastAsia="zh-CN"/>
        </w:rPr>
        <w:t>：与</w:t>
      </w:r>
      <w:r>
        <w:rPr>
          <w:lang w:eastAsia="zh-CN"/>
        </w:rPr>
        <w:t>15</w:t>
      </w:r>
      <w:r>
        <w:rPr>
          <w:lang w:eastAsia="zh-CN"/>
        </w:rPr>
        <w:t>家互联网企业的技术负责人进行深度访谈，探讨其在绿色技术实践中的痛点。</w:t>
      </w:r>
    </w:p>
    <w:p w14:paraId="53B71C42" w14:textId="77777777" w:rsidR="002B35EE" w:rsidRDefault="009F79A0">
      <w:pPr>
        <w:numPr>
          <w:ilvl w:val="0"/>
          <w:numId w:val="1"/>
        </w:numPr>
      </w:pPr>
      <w:proofErr w:type="spellStart"/>
      <w:r>
        <w:rPr>
          <w:b/>
        </w:rPr>
        <w:t>竞品分析</w:t>
      </w:r>
      <w:r>
        <w:t>：对比分析国际主流网站碳排放评估工具（</w:t>
      </w:r>
      <w:r>
        <w:t>Website</w:t>
      </w:r>
      <w:proofErr w:type="spellEnd"/>
      <w:r>
        <w:t xml:space="preserve"> Carbon </w:t>
      </w:r>
      <w:proofErr w:type="spellStart"/>
      <w:r>
        <w:t>Calculator</w:t>
      </w:r>
      <w:r>
        <w:t>、</w:t>
      </w:r>
      <w:r>
        <w:t>Ecograder</w:t>
      </w:r>
      <w:r>
        <w:t>等</w:t>
      </w:r>
      <w:proofErr w:type="spellEnd"/>
      <w:r>
        <w:t>），</w:t>
      </w:r>
      <w:proofErr w:type="spellStart"/>
      <w:r>
        <w:t>找出其在适应中国市场时的不足</w:t>
      </w:r>
      <w:proofErr w:type="spellEnd"/>
      <w:r>
        <w:t>。</w:t>
      </w:r>
    </w:p>
    <w:p w14:paraId="32C3F535" w14:textId="77777777" w:rsidR="002B35EE" w:rsidRDefault="009F79A0">
      <w:pPr>
        <w:rPr>
          <w:lang w:eastAsia="zh-CN"/>
        </w:rPr>
      </w:pPr>
      <w:r>
        <w:rPr>
          <w:lang w:eastAsia="zh-CN"/>
        </w:rPr>
        <w:t>调研结果表明，</w:t>
      </w:r>
      <w:r>
        <w:rPr>
          <w:lang w:eastAsia="zh-CN"/>
        </w:rPr>
        <w:t>92%</w:t>
      </w:r>
      <w:r>
        <w:rPr>
          <w:lang w:eastAsia="zh-CN"/>
        </w:rPr>
        <w:t>的受访者表示有兴趣了解其网站的环境影响，但仅有</w:t>
      </w:r>
      <w:r>
        <w:rPr>
          <w:lang w:eastAsia="zh-CN"/>
        </w:rPr>
        <w:t>3%</w:t>
      </w:r>
      <w:r>
        <w:rPr>
          <w:lang w:eastAsia="zh-CN"/>
        </w:rPr>
        <w:t>知道有效的评估工具。这一发现坚定了我们开发本土化碳排放检测平台的决心。</w:t>
      </w:r>
    </w:p>
    <w:p w14:paraId="22A2B4F1" w14:textId="77777777" w:rsidR="002B35EE" w:rsidRDefault="009F79A0">
      <w:pPr>
        <w:pStyle w:val="3"/>
        <w:rPr>
          <w:b w:val="0"/>
          <w:lang w:eastAsia="zh-CN"/>
        </w:rPr>
      </w:pPr>
      <w:r>
        <w:rPr>
          <w:b w:val="0"/>
          <w:lang w:eastAsia="zh-CN"/>
        </w:rPr>
        <w:t>阶段二：技术方案设计与原型开发（</w:t>
      </w:r>
      <w:r>
        <w:rPr>
          <w:b w:val="0"/>
          <w:lang w:eastAsia="zh-CN"/>
        </w:rPr>
        <w:t>2022</w:t>
      </w:r>
      <w:r>
        <w:rPr>
          <w:b w:val="0"/>
          <w:lang w:eastAsia="zh-CN"/>
        </w:rPr>
        <w:t>年</w:t>
      </w:r>
      <w:r>
        <w:rPr>
          <w:b w:val="0"/>
          <w:lang w:eastAsia="zh-CN"/>
        </w:rPr>
        <w:t>3</w:t>
      </w:r>
      <w:r>
        <w:rPr>
          <w:b w:val="0"/>
          <w:lang w:eastAsia="zh-CN"/>
        </w:rPr>
        <w:t>月</w:t>
      </w:r>
      <w:r>
        <w:rPr>
          <w:b w:val="0"/>
          <w:lang w:eastAsia="zh-CN"/>
        </w:rPr>
        <w:t>-6</w:t>
      </w:r>
      <w:r>
        <w:rPr>
          <w:b w:val="0"/>
          <w:lang w:eastAsia="zh-CN"/>
        </w:rPr>
        <w:t>月）</w:t>
      </w:r>
    </w:p>
    <w:p w14:paraId="57044E5A" w14:textId="77777777" w:rsidR="002B35EE" w:rsidRDefault="009F79A0">
      <w:pPr>
        <w:rPr>
          <w:lang w:eastAsia="zh-CN"/>
        </w:rPr>
      </w:pPr>
      <w:r>
        <w:rPr>
          <w:lang w:eastAsia="zh-CN"/>
        </w:rPr>
        <w:t>基于前期调研，我们确定了平台的技术路线和架构设计：</w:t>
      </w:r>
    </w:p>
    <w:p w14:paraId="5B3EB380" w14:textId="77777777" w:rsidR="002B35EE" w:rsidRDefault="009F79A0">
      <w:pPr>
        <w:numPr>
          <w:ilvl w:val="0"/>
          <w:numId w:val="2"/>
        </w:numPr>
      </w:pPr>
      <w:proofErr w:type="spellStart"/>
      <w:r>
        <w:rPr>
          <w:b/>
        </w:rPr>
        <w:t>前端技术选型</w:t>
      </w:r>
      <w:proofErr w:type="spellEnd"/>
      <w:r>
        <w:t>：</w:t>
      </w:r>
    </w:p>
    <w:p w14:paraId="0F79296B" w14:textId="77777777" w:rsidR="002B35EE" w:rsidRDefault="009F79A0">
      <w:pPr>
        <w:numPr>
          <w:ilvl w:val="1"/>
          <w:numId w:val="3"/>
        </w:numPr>
        <w:rPr>
          <w:lang w:eastAsia="zh-CN"/>
        </w:rPr>
      </w:pPr>
      <w:r>
        <w:rPr>
          <w:lang w:eastAsia="zh-CN"/>
        </w:rPr>
        <w:t>选择</w:t>
      </w:r>
      <w:r>
        <w:rPr>
          <w:lang w:eastAsia="zh-CN"/>
        </w:rPr>
        <w:t>Vue.js</w:t>
      </w:r>
      <w:r>
        <w:rPr>
          <w:lang w:eastAsia="zh-CN"/>
        </w:rPr>
        <w:t>作为前端框架，利用其组件化特性构建响应式界面</w:t>
      </w:r>
    </w:p>
    <w:p w14:paraId="3636A146" w14:textId="77777777" w:rsidR="002B35EE" w:rsidRDefault="009F79A0">
      <w:pPr>
        <w:numPr>
          <w:ilvl w:val="1"/>
          <w:numId w:val="3"/>
        </w:numPr>
        <w:rPr>
          <w:lang w:eastAsia="zh-CN"/>
        </w:rPr>
      </w:pPr>
      <w:r>
        <w:rPr>
          <w:lang w:eastAsia="zh-CN"/>
        </w:rPr>
        <w:t>使用</w:t>
      </w:r>
      <w:proofErr w:type="spellStart"/>
      <w:r>
        <w:rPr>
          <w:lang w:eastAsia="zh-CN"/>
        </w:rPr>
        <w:t>ECharts</w:t>
      </w:r>
      <w:proofErr w:type="spellEnd"/>
      <w:r>
        <w:rPr>
          <w:lang w:eastAsia="zh-CN"/>
        </w:rPr>
        <w:t>实现数据可视化，直观展示碳排放分析结果</w:t>
      </w:r>
    </w:p>
    <w:p w14:paraId="68D5C522" w14:textId="77777777" w:rsidR="002B35EE" w:rsidRDefault="009F79A0">
      <w:pPr>
        <w:numPr>
          <w:ilvl w:val="1"/>
          <w:numId w:val="3"/>
        </w:numPr>
      </w:pPr>
      <w:proofErr w:type="spellStart"/>
      <w:r>
        <w:t>采用</w:t>
      </w:r>
      <w:r>
        <w:t>Element</w:t>
      </w:r>
      <w:proofErr w:type="spellEnd"/>
      <w:r>
        <w:t xml:space="preserve"> </w:t>
      </w:r>
      <w:proofErr w:type="spellStart"/>
      <w:r>
        <w:t>UI</w:t>
      </w:r>
      <w:r>
        <w:t>组件库，确保界面美观统一</w:t>
      </w:r>
      <w:proofErr w:type="spellEnd"/>
    </w:p>
    <w:p w14:paraId="6BF886DC" w14:textId="77777777" w:rsidR="002B35EE" w:rsidRDefault="009F79A0">
      <w:pPr>
        <w:numPr>
          <w:ilvl w:val="0"/>
          <w:numId w:val="2"/>
        </w:numPr>
      </w:pPr>
      <w:proofErr w:type="spellStart"/>
      <w:r>
        <w:rPr>
          <w:b/>
        </w:rPr>
        <w:t>后端技术选型</w:t>
      </w:r>
      <w:proofErr w:type="spellEnd"/>
      <w:r>
        <w:t>：</w:t>
      </w:r>
    </w:p>
    <w:p w14:paraId="385A9A23" w14:textId="77777777" w:rsidR="002B35EE" w:rsidRDefault="009F79A0">
      <w:pPr>
        <w:numPr>
          <w:ilvl w:val="1"/>
          <w:numId w:val="3"/>
        </w:numPr>
        <w:rPr>
          <w:lang w:eastAsia="zh-CN"/>
        </w:rPr>
      </w:pPr>
      <w:r>
        <w:rPr>
          <w:lang w:eastAsia="zh-CN"/>
        </w:rPr>
        <w:t>使用</w:t>
      </w:r>
      <w:r>
        <w:rPr>
          <w:lang w:eastAsia="zh-CN"/>
        </w:rPr>
        <w:t>Node.js</w:t>
      </w:r>
      <w:r>
        <w:rPr>
          <w:lang w:eastAsia="zh-CN"/>
        </w:rPr>
        <w:t>构建服务端，利用其异步</w:t>
      </w:r>
      <w:r>
        <w:rPr>
          <w:lang w:eastAsia="zh-CN"/>
        </w:rPr>
        <w:t>I/O</w:t>
      </w:r>
      <w:r>
        <w:rPr>
          <w:lang w:eastAsia="zh-CN"/>
        </w:rPr>
        <w:t>特性处理并发请求</w:t>
      </w:r>
    </w:p>
    <w:p w14:paraId="06D80011" w14:textId="77777777" w:rsidR="002B35EE" w:rsidRDefault="009F79A0">
      <w:pPr>
        <w:numPr>
          <w:ilvl w:val="1"/>
          <w:numId w:val="3"/>
        </w:numPr>
        <w:rPr>
          <w:lang w:eastAsia="zh-CN"/>
        </w:rPr>
      </w:pPr>
      <w:r>
        <w:rPr>
          <w:lang w:eastAsia="zh-CN"/>
        </w:rPr>
        <w:t>选择</w:t>
      </w:r>
      <w:r>
        <w:rPr>
          <w:lang w:eastAsia="zh-CN"/>
        </w:rPr>
        <w:t>MongoDB</w:t>
      </w:r>
      <w:r>
        <w:rPr>
          <w:lang w:eastAsia="zh-CN"/>
        </w:rPr>
        <w:t>存储分析数据，便于处理非结构化和半结构化数据</w:t>
      </w:r>
    </w:p>
    <w:p w14:paraId="27874D5D" w14:textId="77777777" w:rsidR="002B35EE" w:rsidRDefault="009F79A0">
      <w:pPr>
        <w:numPr>
          <w:ilvl w:val="1"/>
          <w:numId w:val="3"/>
        </w:numPr>
      </w:pPr>
      <w:proofErr w:type="spellStart"/>
      <w:r>
        <w:t>采用</w:t>
      </w:r>
      <w:r>
        <w:t>Docker</w:t>
      </w:r>
      <w:r>
        <w:t>容器化部署，确保环境一致性和可扩展性</w:t>
      </w:r>
      <w:proofErr w:type="spellEnd"/>
    </w:p>
    <w:p w14:paraId="0CAFC3AD" w14:textId="77777777" w:rsidR="002B35EE" w:rsidRDefault="009F79A0">
      <w:pPr>
        <w:numPr>
          <w:ilvl w:val="0"/>
          <w:numId w:val="2"/>
        </w:numPr>
      </w:pPr>
      <w:proofErr w:type="spellStart"/>
      <w:r>
        <w:rPr>
          <w:b/>
        </w:rPr>
        <w:t>核心算法开发</w:t>
      </w:r>
      <w:proofErr w:type="spellEnd"/>
      <w:r>
        <w:t>：</w:t>
      </w:r>
    </w:p>
    <w:p w14:paraId="4DF283FC" w14:textId="77777777" w:rsidR="002B35EE" w:rsidRDefault="009F79A0">
      <w:pPr>
        <w:numPr>
          <w:ilvl w:val="1"/>
          <w:numId w:val="3"/>
        </w:numPr>
        <w:rPr>
          <w:lang w:eastAsia="zh-CN"/>
        </w:rPr>
      </w:pPr>
      <w:r>
        <w:rPr>
          <w:lang w:eastAsia="zh-CN"/>
        </w:rPr>
        <w:t>设计三层碳排放计算模型，分别针对数据中心、网络传输和客户端</w:t>
      </w:r>
    </w:p>
    <w:p w14:paraId="6BBE46F7" w14:textId="77777777" w:rsidR="002B35EE" w:rsidRDefault="009F79A0">
      <w:pPr>
        <w:numPr>
          <w:ilvl w:val="1"/>
          <w:numId w:val="3"/>
        </w:numPr>
        <w:rPr>
          <w:lang w:eastAsia="zh-CN"/>
        </w:rPr>
      </w:pPr>
      <w:r>
        <w:rPr>
          <w:lang w:eastAsia="zh-CN"/>
        </w:rPr>
        <w:t>开发服务器定位算法，通过多级判断准确识别网站服务器位置</w:t>
      </w:r>
    </w:p>
    <w:p w14:paraId="7DB56B8F" w14:textId="77777777" w:rsidR="002B35EE" w:rsidRDefault="009F79A0">
      <w:pPr>
        <w:numPr>
          <w:ilvl w:val="1"/>
          <w:numId w:val="3"/>
        </w:numPr>
        <w:rPr>
          <w:lang w:eastAsia="zh-CN"/>
        </w:rPr>
      </w:pPr>
      <w:r>
        <w:rPr>
          <w:lang w:eastAsia="zh-CN"/>
        </w:rPr>
        <w:t>构建电网碳强度数据库，收集整理中国各省及全球主要地区的碳强度数据</w:t>
      </w:r>
    </w:p>
    <w:p w14:paraId="33EC5AA4" w14:textId="77777777" w:rsidR="002B35EE" w:rsidRDefault="009F79A0">
      <w:pPr>
        <w:rPr>
          <w:lang w:eastAsia="zh-CN"/>
        </w:rPr>
      </w:pPr>
      <w:r>
        <w:rPr>
          <w:lang w:eastAsia="zh-CN"/>
        </w:rPr>
        <w:t>在这一阶段，我们遇到了第一个技术挑战：如何准确识别网站服务器的地理位置和能源特征。</w:t>
      </w:r>
    </w:p>
    <w:p w14:paraId="0D5E0BA4" w14:textId="77777777" w:rsidR="002B35EE" w:rsidRDefault="009F79A0">
      <w:proofErr w:type="spellStart"/>
      <w:r>
        <w:rPr>
          <w:b/>
        </w:rPr>
        <w:lastRenderedPageBreak/>
        <w:t>问题解决过程</w:t>
      </w:r>
      <w:proofErr w:type="spellEnd"/>
      <w:r>
        <w:t>：</w:t>
      </w:r>
    </w:p>
    <w:p w14:paraId="6BF13FAF" w14:textId="77777777" w:rsidR="002B35EE" w:rsidRDefault="009F79A0">
      <w:pPr>
        <w:numPr>
          <w:ilvl w:val="0"/>
          <w:numId w:val="3"/>
        </w:numPr>
        <w:rPr>
          <w:lang w:eastAsia="zh-CN"/>
        </w:rPr>
      </w:pPr>
      <w:r>
        <w:rPr>
          <w:lang w:eastAsia="zh-CN"/>
        </w:rPr>
        <w:t>初始方案：仅使用</w:t>
      </w:r>
      <w:r>
        <w:rPr>
          <w:lang w:eastAsia="zh-CN"/>
        </w:rPr>
        <w:t>IP</w:t>
      </w:r>
      <w:r>
        <w:rPr>
          <w:lang w:eastAsia="zh-CN"/>
        </w:rPr>
        <w:t>地址查询确定服务器位置，但准确率仅为</w:t>
      </w:r>
      <w:r>
        <w:rPr>
          <w:lang w:eastAsia="zh-CN"/>
        </w:rPr>
        <w:t>62%</w:t>
      </w:r>
      <w:r>
        <w:rPr>
          <w:lang w:eastAsia="zh-CN"/>
        </w:rPr>
        <w:t>。</w:t>
      </w:r>
    </w:p>
    <w:p w14:paraId="212503C1" w14:textId="77777777" w:rsidR="002B35EE" w:rsidRDefault="009F79A0">
      <w:pPr>
        <w:numPr>
          <w:ilvl w:val="0"/>
          <w:numId w:val="3"/>
        </w:numPr>
        <w:rPr>
          <w:lang w:eastAsia="zh-CN"/>
        </w:rPr>
      </w:pPr>
      <w:r>
        <w:rPr>
          <w:lang w:eastAsia="zh-CN"/>
        </w:rPr>
        <w:t>改进方案</w:t>
      </w:r>
      <w:r>
        <w:rPr>
          <w:lang w:eastAsia="zh-CN"/>
        </w:rPr>
        <w:t>1</w:t>
      </w:r>
      <w:r>
        <w:rPr>
          <w:lang w:eastAsia="zh-CN"/>
        </w:rPr>
        <w:t>：增加</w:t>
      </w:r>
      <w:r>
        <w:rPr>
          <w:lang w:eastAsia="zh-CN"/>
        </w:rPr>
        <w:t>WHOIS</w:t>
      </w:r>
      <w:r>
        <w:rPr>
          <w:lang w:eastAsia="zh-CN"/>
        </w:rPr>
        <w:t>数据查询，提高到</w:t>
      </w:r>
      <w:r>
        <w:rPr>
          <w:lang w:eastAsia="zh-CN"/>
        </w:rPr>
        <w:t>76%</w:t>
      </w:r>
      <w:r>
        <w:rPr>
          <w:lang w:eastAsia="zh-CN"/>
        </w:rPr>
        <w:t>的准确率。</w:t>
      </w:r>
    </w:p>
    <w:p w14:paraId="240DBB3D" w14:textId="77777777" w:rsidR="002B35EE" w:rsidRDefault="009F79A0">
      <w:pPr>
        <w:numPr>
          <w:ilvl w:val="0"/>
          <w:numId w:val="3"/>
        </w:numPr>
        <w:rPr>
          <w:lang w:eastAsia="zh-CN"/>
        </w:rPr>
      </w:pPr>
      <w:r>
        <w:rPr>
          <w:lang w:eastAsia="zh-CN"/>
        </w:rPr>
        <w:t>改进方案</w:t>
      </w:r>
      <w:r>
        <w:rPr>
          <w:lang w:eastAsia="zh-CN"/>
        </w:rPr>
        <w:t>2</w:t>
      </w:r>
      <w:r>
        <w:rPr>
          <w:lang w:eastAsia="zh-CN"/>
        </w:rPr>
        <w:t>：引入</w:t>
      </w:r>
      <w:r>
        <w:rPr>
          <w:lang w:eastAsia="zh-CN"/>
        </w:rPr>
        <w:t>CDN</w:t>
      </w:r>
      <w:r>
        <w:rPr>
          <w:lang w:eastAsia="zh-CN"/>
        </w:rPr>
        <w:t>检测算法，识别是否使用内容分发网络，准确率提升至</w:t>
      </w:r>
      <w:r>
        <w:rPr>
          <w:lang w:eastAsia="zh-CN"/>
        </w:rPr>
        <w:t>83%</w:t>
      </w:r>
      <w:r>
        <w:rPr>
          <w:lang w:eastAsia="zh-CN"/>
        </w:rPr>
        <w:t>。</w:t>
      </w:r>
    </w:p>
    <w:p w14:paraId="3DD4C882" w14:textId="77777777" w:rsidR="002B35EE" w:rsidRDefault="009F79A0">
      <w:pPr>
        <w:numPr>
          <w:ilvl w:val="0"/>
          <w:numId w:val="3"/>
        </w:numPr>
        <w:rPr>
          <w:lang w:eastAsia="zh-CN"/>
        </w:rPr>
      </w:pPr>
      <w:r>
        <w:rPr>
          <w:lang w:eastAsia="zh-CN"/>
        </w:rPr>
        <w:t>最终方案：综合</w:t>
      </w:r>
      <w:r>
        <w:rPr>
          <w:lang w:eastAsia="zh-CN"/>
        </w:rPr>
        <w:t>IP</w:t>
      </w:r>
      <w:r>
        <w:rPr>
          <w:lang w:eastAsia="zh-CN"/>
        </w:rPr>
        <w:t>地址、</w:t>
      </w:r>
      <w:r>
        <w:rPr>
          <w:lang w:eastAsia="zh-CN"/>
        </w:rPr>
        <w:t>WHOIS</w:t>
      </w:r>
      <w:r>
        <w:rPr>
          <w:lang w:eastAsia="zh-CN"/>
        </w:rPr>
        <w:t>数据、域名解析、</w:t>
      </w:r>
      <w:r>
        <w:rPr>
          <w:lang w:eastAsia="zh-CN"/>
        </w:rPr>
        <w:t>HTTP</w:t>
      </w:r>
      <w:r>
        <w:rPr>
          <w:lang w:eastAsia="zh-CN"/>
        </w:rPr>
        <w:t>响应头和连接时延五个维度，构建多层判断模型，将准确率提高到</w:t>
      </w:r>
      <w:r>
        <w:rPr>
          <w:lang w:eastAsia="zh-CN"/>
        </w:rPr>
        <w:t>91%</w:t>
      </w:r>
      <w:r>
        <w:rPr>
          <w:lang w:eastAsia="zh-CN"/>
        </w:rPr>
        <w:t>。</w:t>
      </w:r>
    </w:p>
    <w:p w14:paraId="271D09A8" w14:textId="77777777" w:rsidR="002B35EE" w:rsidRDefault="009F79A0">
      <w:pPr>
        <w:pStyle w:val="3"/>
        <w:rPr>
          <w:b w:val="0"/>
          <w:lang w:eastAsia="zh-CN"/>
        </w:rPr>
      </w:pPr>
      <w:r>
        <w:rPr>
          <w:b w:val="0"/>
          <w:lang w:eastAsia="zh-CN"/>
        </w:rPr>
        <w:t>阶段三：核心功能实现与测试（</w:t>
      </w:r>
      <w:r>
        <w:rPr>
          <w:b w:val="0"/>
          <w:lang w:eastAsia="zh-CN"/>
        </w:rPr>
        <w:t>2022</w:t>
      </w:r>
      <w:r>
        <w:rPr>
          <w:b w:val="0"/>
          <w:lang w:eastAsia="zh-CN"/>
        </w:rPr>
        <w:t>年</w:t>
      </w:r>
      <w:r>
        <w:rPr>
          <w:b w:val="0"/>
          <w:lang w:eastAsia="zh-CN"/>
        </w:rPr>
        <w:t>7</w:t>
      </w:r>
      <w:r>
        <w:rPr>
          <w:b w:val="0"/>
          <w:lang w:eastAsia="zh-CN"/>
        </w:rPr>
        <w:t>月</w:t>
      </w:r>
      <w:r>
        <w:rPr>
          <w:b w:val="0"/>
          <w:lang w:eastAsia="zh-CN"/>
        </w:rPr>
        <w:t>-10</w:t>
      </w:r>
      <w:r>
        <w:rPr>
          <w:b w:val="0"/>
          <w:lang w:eastAsia="zh-CN"/>
        </w:rPr>
        <w:t>月）</w:t>
      </w:r>
    </w:p>
    <w:p w14:paraId="20083120" w14:textId="77777777" w:rsidR="002B35EE" w:rsidRDefault="009F79A0">
      <w:pPr>
        <w:rPr>
          <w:lang w:eastAsia="zh-CN"/>
        </w:rPr>
      </w:pPr>
      <w:r>
        <w:rPr>
          <w:lang w:eastAsia="zh-CN"/>
        </w:rPr>
        <w:t>在这一阶段，我们专注于平台核心功能的开发和迭代：</w:t>
      </w:r>
    </w:p>
    <w:p w14:paraId="755149DA" w14:textId="77777777" w:rsidR="002B35EE" w:rsidRDefault="009F79A0">
      <w:pPr>
        <w:numPr>
          <w:ilvl w:val="0"/>
          <w:numId w:val="4"/>
        </w:numPr>
      </w:pPr>
      <w:proofErr w:type="spellStart"/>
      <w:r>
        <w:rPr>
          <w:b/>
        </w:rPr>
        <w:t>性能分析引擎开发</w:t>
      </w:r>
      <w:proofErr w:type="spellEnd"/>
      <w:r>
        <w:t>：</w:t>
      </w:r>
    </w:p>
    <w:p w14:paraId="4A8B16FF" w14:textId="77777777" w:rsidR="002B35EE" w:rsidRDefault="009F79A0">
      <w:pPr>
        <w:numPr>
          <w:ilvl w:val="1"/>
          <w:numId w:val="3"/>
        </w:numPr>
      </w:pPr>
      <w:proofErr w:type="spellStart"/>
      <w:r>
        <w:t>集成</w:t>
      </w:r>
      <w:r>
        <w:t>Google</w:t>
      </w:r>
      <w:proofErr w:type="spellEnd"/>
      <w:r>
        <w:t xml:space="preserve"> </w:t>
      </w:r>
      <w:proofErr w:type="spellStart"/>
      <w:r>
        <w:t>Lighthouse</w:t>
      </w:r>
      <w:r>
        <w:t>作为基础性能分析工具</w:t>
      </w:r>
      <w:proofErr w:type="spellEnd"/>
    </w:p>
    <w:p w14:paraId="54FE1691" w14:textId="77777777" w:rsidR="002B35EE" w:rsidRDefault="009F79A0">
      <w:pPr>
        <w:numPr>
          <w:ilvl w:val="1"/>
          <w:numId w:val="3"/>
        </w:numPr>
        <w:rPr>
          <w:lang w:eastAsia="zh-CN"/>
        </w:rPr>
      </w:pPr>
      <w:r>
        <w:rPr>
          <w:lang w:eastAsia="zh-CN"/>
        </w:rPr>
        <w:t>开发专用资源分析模块，捕获细粒度的网页资源加载信息</w:t>
      </w:r>
    </w:p>
    <w:p w14:paraId="32B4A207" w14:textId="77777777" w:rsidR="002B35EE" w:rsidRDefault="009F79A0">
      <w:pPr>
        <w:numPr>
          <w:ilvl w:val="1"/>
          <w:numId w:val="3"/>
        </w:numPr>
        <w:rPr>
          <w:lang w:eastAsia="zh-CN"/>
        </w:rPr>
      </w:pPr>
      <w:r>
        <w:rPr>
          <w:lang w:eastAsia="zh-CN"/>
        </w:rPr>
        <w:t>设计</w:t>
      </w:r>
      <w:r>
        <w:rPr>
          <w:lang w:eastAsia="zh-CN"/>
        </w:rPr>
        <w:t>JavaScript</w:t>
      </w:r>
      <w:r>
        <w:rPr>
          <w:lang w:eastAsia="zh-CN"/>
        </w:rPr>
        <w:t>执行时间监测工具，分析脚本运行效率</w:t>
      </w:r>
    </w:p>
    <w:p w14:paraId="56B8A8DA" w14:textId="77777777" w:rsidR="002B35EE" w:rsidRDefault="009F79A0">
      <w:pPr>
        <w:numPr>
          <w:ilvl w:val="0"/>
          <w:numId w:val="4"/>
        </w:numPr>
      </w:pPr>
      <w:proofErr w:type="spellStart"/>
      <w:r>
        <w:rPr>
          <w:b/>
        </w:rPr>
        <w:t>碳排放计算模型实现</w:t>
      </w:r>
      <w:proofErr w:type="spellEnd"/>
      <w:r>
        <w:t>：</w:t>
      </w:r>
    </w:p>
    <w:p w14:paraId="0532A9E3" w14:textId="77777777" w:rsidR="002B35EE" w:rsidRDefault="009F79A0">
      <w:pPr>
        <w:numPr>
          <w:ilvl w:val="1"/>
          <w:numId w:val="3"/>
        </w:numPr>
        <w:rPr>
          <w:lang w:eastAsia="zh-CN"/>
        </w:rPr>
      </w:pPr>
      <w:r>
        <w:rPr>
          <w:lang w:eastAsia="zh-CN"/>
        </w:rPr>
        <w:t>编写数据</w:t>
      </w:r>
      <w:proofErr w:type="gramStart"/>
      <w:r>
        <w:rPr>
          <w:lang w:eastAsia="zh-CN"/>
        </w:rPr>
        <w:t>中心层碳排放</w:t>
      </w:r>
      <w:proofErr w:type="gramEnd"/>
      <w:r>
        <w:rPr>
          <w:lang w:eastAsia="zh-CN"/>
        </w:rPr>
        <w:t>计算模块，考虑</w:t>
      </w:r>
      <w:r>
        <w:rPr>
          <w:lang w:eastAsia="zh-CN"/>
        </w:rPr>
        <w:t>PUE</w:t>
      </w:r>
      <w:r>
        <w:rPr>
          <w:lang w:eastAsia="zh-CN"/>
        </w:rPr>
        <w:t>和可再生能源使用情况</w:t>
      </w:r>
    </w:p>
    <w:p w14:paraId="03AC1228" w14:textId="77777777" w:rsidR="002B35EE" w:rsidRDefault="009F79A0">
      <w:pPr>
        <w:numPr>
          <w:ilvl w:val="1"/>
          <w:numId w:val="3"/>
        </w:numPr>
        <w:rPr>
          <w:lang w:eastAsia="zh-CN"/>
        </w:rPr>
      </w:pPr>
      <w:r>
        <w:rPr>
          <w:lang w:eastAsia="zh-CN"/>
        </w:rPr>
        <w:t>开发网络传输层能耗估算算法，基于资源大小和传输特性</w:t>
      </w:r>
    </w:p>
    <w:p w14:paraId="7B412DD8" w14:textId="77777777" w:rsidR="002B35EE" w:rsidRDefault="009F79A0">
      <w:pPr>
        <w:numPr>
          <w:ilvl w:val="1"/>
          <w:numId w:val="3"/>
        </w:numPr>
        <w:rPr>
          <w:lang w:eastAsia="zh-CN"/>
        </w:rPr>
      </w:pPr>
      <w:r>
        <w:rPr>
          <w:lang w:eastAsia="zh-CN"/>
        </w:rPr>
        <w:t>实现客户端</w:t>
      </w:r>
      <w:proofErr w:type="gramStart"/>
      <w:r>
        <w:rPr>
          <w:lang w:eastAsia="zh-CN"/>
        </w:rPr>
        <w:t>渲染层碳排放</w:t>
      </w:r>
      <w:proofErr w:type="gramEnd"/>
      <w:r>
        <w:rPr>
          <w:lang w:eastAsia="zh-CN"/>
        </w:rPr>
        <w:t>计算，关联</w:t>
      </w:r>
      <w:r>
        <w:rPr>
          <w:lang w:eastAsia="zh-CN"/>
        </w:rPr>
        <w:t>JavaScript</w:t>
      </w:r>
      <w:r>
        <w:rPr>
          <w:lang w:eastAsia="zh-CN"/>
        </w:rPr>
        <w:t>执行效率与设备能耗</w:t>
      </w:r>
    </w:p>
    <w:p w14:paraId="0E88A2D8" w14:textId="77777777" w:rsidR="002B35EE" w:rsidRDefault="009F79A0">
      <w:pPr>
        <w:numPr>
          <w:ilvl w:val="0"/>
          <w:numId w:val="4"/>
        </w:numPr>
      </w:pPr>
      <w:proofErr w:type="spellStart"/>
      <w:r>
        <w:rPr>
          <w:b/>
        </w:rPr>
        <w:t>优化建议系统构建</w:t>
      </w:r>
      <w:proofErr w:type="spellEnd"/>
      <w:r>
        <w:t>：</w:t>
      </w:r>
    </w:p>
    <w:p w14:paraId="2ADBF72F" w14:textId="77777777" w:rsidR="002B35EE" w:rsidRDefault="009F79A0">
      <w:pPr>
        <w:numPr>
          <w:ilvl w:val="1"/>
          <w:numId w:val="3"/>
        </w:numPr>
        <w:rPr>
          <w:lang w:eastAsia="zh-CN"/>
        </w:rPr>
      </w:pPr>
      <w:r>
        <w:rPr>
          <w:lang w:eastAsia="zh-CN"/>
        </w:rPr>
        <w:t>建立包含</w:t>
      </w:r>
      <w:r>
        <w:rPr>
          <w:lang w:eastAsia="zh-CN"/>
        </w:rPr>
        <w:t>200+</w:t>
      </w:r>
      <w:r>
        <w:rPr>
          <w:lang w:eastAsia="zh-CN"/>
        </w:rPr>
        <w:t>条规则的优化知识库</w:t>
      </w:r>
    </w:p>
    <w:p w14:paraId="53A6A130" w14:textId="77777777" w:rsidR="002B35EE" w:rsidRDefault="009F79A0">
      <w:pPr>
        <w:numPr>
          <w:ilvl w:val="1"/>
          <w:numId w:val="3"/>
        </w:numPr>
        <w:rPr>
          <w:lang w:eastAsia="zh-CN"/>
        </w:rPr>
      </w:pPr>
      <w:r>
        <w:rPr>
          <w:lang w:eastAsia="zh-CN"/>
        </w:rPr>
        <w:t>开发基于决策树的建议生成算法，根据网站特征匹配优化方案</w:t>
      </w:r>
    </w:p>
    <w:p w14:paraId="3A82837B" w14:textId="77777777" w:rsidR="002B35EE" w:rsidRDefault="009F79A0">
      <w:pPr>
        <w:numPr>
          <w:ilvl w:val="1"/>
          <w:numId w:val="3"/>
        </w:numPr>
        <w:rPr>
          <w:lang w:eastAsia="zh-CN"/>
        </w:rPr>
      </w:pPr>
      <w:proofErr w:type="gramStart"/>
      <w:r>
        <w:rPr>
          <w:lang w:eastAsia="zh-CN"/>
        </w:rPr>
        <w:t>实现碳减排量</w:t>
      </w:r>
      <w:proofErr w:type="gramEnd"/>
      <w:r>
        <w:rPr>
          <w:lang w:eastAsia="zh-CN"/>
        </w:rPr>
        <w:t>化功能，预估每条建议的环保价值</w:t>
      </w:r>
    </w:p>
    <w:p w14:paraId="3BFAE5BE" w14:textId="77777777" w:rsidR="002B35EE" w:rsidRDefault="009F79A0">
      <w:pPr>
        <w:rPr>
          <w:lang w:eastAsia="zh-CN"/>
        </w:rPr>
      </w:pPr>
      <w:r>
        <w:rPr>
          <w:lang w:eastAsia="zh-CN"/>
        </w:rPr>
        <w:t>在开发过程中，我们面临的最大挑战是</w:t>
      </w:r>
      <w:r>
        <w:rPr>
          <w:lang w:eastAsia="zh-CN"/>
        </w:rPr>
        <w:t>JavaScript</w:t>
      </w:r>
      <w:r>
        <w:rPr>
          <w:lang w:eastAsia="zh-CN"/>
        </w:rPr>
        <w:t>执行效率与设备能耗之间关系的量化。</w:t>
      </w:r>
    </w:p>
    <w:p w14:paraId="234C7E9F" w14:textId="77777777" w:rsidR="002B35EE" w:rsidRDefault="009F79A0">
      <w:proofErr w:type="spellStart"/>
      <w:r>
        <w:rPr>
          <w:b/>
        </w:rPr>
        <w:t>问题解决过程</w:t>
      </w:r>
      <w:proofErr w:type="spellEnd"/>
      <w:r>
        <w:t>：</w:t>
      </w:r>
    </w:p>
    <w:p w14:paraId="48A25002" w14:textId="77777777" w:rsidR="002B35EE" w:rsidRDefault="009F79A0">
      <w:pPr>
        <w:numPr>
          <w:ilvl w:val="0"/>
          <w:numId w:val="3"/>
        </w:numPr>
        <w:rPr>
          <w:lang w:eastAsia="zh-CN"/>
        </w:rPr>
      </w:pPr>
      <w:r>
        <w:rPr>
          <w:lang w:eastAsia="zh-CN"/>
        </w:rPr>
        <w:t>初始方案：简单根据</w:t>
      </w:r>
      <w:r>
        <w:rPr>
          <w:lang w:eastAsia="zh-CN"/>
        </w:rPr>
        <w:t>JavaScript</w:t>
      </w:r>
      <w:r>
        <w:rPr>
          <w:lang w:eastAsia="zh-CN"/>
        </w:rPr>
        <w:t>执行时间估算能耗，但与实际测量值偏差大。</w:t>
      </w:r>
    </w:p>
    <w:p w14:paraId="15E44A0D" w14:textId="77777777" w:rsidR="002B35EE" w:rsidRDefault="009F79A0">
      <w:pPr>
        <w:numPr>
          <w:ilvl w:val="0"/>
          <w:numId w:val="3"/>
        </w:numPr>
        <w:rPr>
          <w:lang w:eastAsia="zh-CN"/>
        </w:rPr>
      </w:pPr>
      <w:r>
        <w:rPr>
          <w:lang w:eastAsia="zh-CN"/>
        </w:rPr>
        <w:t>实验阶段：我们设计了对照实验，使用功率计测量</w:t>
      </w:r>
      <w:r>
        <w:rPr>
          <w:lang w:eastAsia="zh-CN"/>
        </w:rPr>
        <w:t>50</w:t>
      </w:r>
      <w:r>
        <w:rPr>
          <w:lang w:eastAsia="zh-CN"/>
        </w:rPr>
        <w:t>个典型网站在不同设备上的实际能耗。</w:t>
      </w:r>
    </w:p>
    <w:p w14:paraId="71F988B8" w14:textId="77777777" w:rsidR="002B35EE" w:rsidRDefault="009F79A0">
      <w:pPr>
        <w:numPr>
          <w:ilvl w:val="0"/>
          <w:numId w:val="3"/>
        </w:numPr>
        <w:rPr>
          <w:lang w:eastAsia="zh-CN"/>
        </w:rPr>
      </w:pPr>
      <w:r>
        <w:rPr>
          <w:lang w:eastAsia="zh-CN"/>
        </w:rPr>
        <w:t>发现问题：</w:t>
      </w:r>
      <w:r>
        <w:rPr>
          <w:lang w:eastAsia="zh-CN"/>
        </w:rPr>
        <w:t>JavaScript</w:t>
      </w:r>
      <w:r>
        <w:rPr>
          <w:lang w:eastAsia="zh-CN"/>
        </w:rPr>
        <w:t>执行对能耗的影响不仅与执行时间相关，还与</w:t>
      </w:r>
      <w:r>
        <w:rPr>
          <w:lang w:eastAsia="zh-CN"/>
        </w:rPr>
        <w:t>CPU</w:t>
      </w:r>
      <w:r>
        <w:rPr>
          <w:lang w:eastAsia="zh-CN"/>
        </w:rPr>
        <w:t>占用率、执行复杂度和并行任务数有关。</w:t>
      </w:r>
    </w:p>
    <w:p w14:paraId="0CFEFD4C" w14:textId="77777777" w:rsidR="002B35EE" w:rsidRDefault="009F79A0">
      <w:pPr>
        <w:numPr>
          <w:ilvl w:val="0"/>
          <w:numId w:val="3"/>
        </w:numPr>
        <w:rPr>
          <w:lang w:eastAsia="zh-CN"/>
        </w:rPr>
      </w:pPr>
      <w:r>
        <w:rPr>
          <w:lang w:eastAsia="zh-CN"/>
        </w:rPr>
        <w:t>改进方案：开发了</w:t>
      </w:r>
      <w:r>
        <w:rPr>
          <w:lang w:eastAsia="zh-CN"/>
        </w:rPr>
        <w:t>JavaScript</w:t>
      </w:r>
      <w:r>
        <w:rPr>
          <w:lang w:eastAsia="zh-CN"/>
        </w:rPr>
        <w:t>能耗分析工具，通过监测</w:t>
      </w:r>
      <w:r>
        <w:rPr>
          <w:lang w:eastAsia="zh-CN"/>
        </w:rPr>
        <w:t>CPU</w:t>
      </w:r>
      <w:r>
        <w:rPr>
          <w:lang w:eastAsia="zh-CN"/>
        </w:rPr>
        <w:t>占用率、内存使用和执行时间三个维度，建立更准确的能耗模型。测试表明，新模型的预测值与实际测量值的平均误差降低到</w:t>
      </w:r>
      <w:r>
        <w:rPr>
          <w:lang w:eastAsia="zh-CN"/>
        </w:rPr>
        <w:t>12%</w:t>
      </w:r>
      <w:r>
        <w:rPr>
          <w:lang w:eastAsia="zh-CN"/>
        </w:rPr>
        <w:t>以内。</w:t>
      </w:r>
    </w:p>
    <w:p w14:paraId="2D48093A" w14:textId="77777777" w:rsidR="002B35EE" w:rsidRDefault="009F79A0">
      <w:pPr>
        <w:pStyle w:val="3"/>
        <w:rPr>
          <w:b w:val="0"/>
          <w:lang w:eastAsia="zh-CN"/>
        </w:rPr>
      </w:pPr>
      <w:r>
        <w:rPr>
          <w:b w:val="0"/>
          <w:lang w:eastAsia="zh-CN"/>
        </w:rPr>
        <w:lastRenderedPageBreak/>
        <w:t>阶段四：系统优化与用户体验提升（</w:t>
      </w:r>
      <w:r>
        <w:rPr>
          <w:b w:val="0"/>
          <w:lang w:eastAsia="zh-CN"/>
        </w:rPr>
        <w:t>2022</w:t>
      </w:r>
      <w:r>
        <w:rPr>
          <w:b w:val="0"/>
          <w:lang w:eastAsia="zh-CN"/>
        </w:rPr>
        <w:t>年</w:t>
      </w:r>
      <w:r>
        <w:rPr>
          <w:b w:val="0"/>
          <w:lang w:eastAsia="zh-CN"/>
        </w:rPr>
        <w:t>11</w:t>
      </w:r>
      <w:r>
        <w:rPr>
          <w:b w:val="0"/>
          <w:lang w:eastAsia="zh-CN"/>
        </w:rPr>
        <w:t>月</w:t>
      </w:r>
      <w:r>
        <w:rPr>
          <w:b w:val="0"/>
          <w:lang w:eastAsia="zh-CN"/>
        </w:rPr>
        <w:t>-2023</w:t>
      </w:r>
      <w:r>
        <w:rPr>
          <w:b w:val="0"/>
          <w:lang w:eastAsia="zh-CN"/>
        </w:rPr>
        <w:t>年</w:t>
      </w:r>
      <w:r>
        <w:rPr>
          <w:b w:val="0"/>
          <w:lang w:eastAsia="zh-CN"/>
        </w:rPr>
        <w:t>1</w:t>
      </w:r>
      <w:r>
        <w:rPr>
          <w:b w:val="0"/>
          <w:lang w:eastAsia="zh-CN"/>
        </w:rPr>
        <w:t>月）</w:t>
      </w:r>
    </w:p>
    <w:p w14:paraId="3F96CDE3" w14:textId="77777777" w:rsidR="002B35EE" w:rsidRDefault="009F79A0">
      <w:pPr>
        <w:rPr>
          <w:lang w:eastAsia="zh-CN"/>
        </w:rPr>
      </w:pPr>
      <w:r>
        <w:rPr>
          <w:lang w:eastAsia="zh-CN"/>
        </w:rPr>
        <w:t>完成核心功能后，我们进入系统优化阶段：</w:t>
      </w:r>
    </w:p>
    <w:p w14:paraId="176552D0" w14:textId="77777777" w:rsidR="002B35EE" w:rsidRDefault="009F79A0">
      <w:pPr>
        <w:numPr>
          <w:ilvl w:val="0"/>
          <w:numId w:val="5"/>
        </w:numPr>
      </w:pPr>
      <w:proofErr w:type="spellStart"/>
      <w:r>
        <w:rPr>
          <w:b/>
        </w:rPr>
        <w:t>性能优化</w:t>
      </w:r>
      <w:proofErr w:type="spellEnd"/>
      <w:r>
        <w:t>：</w:t>
      </w:r>
    </w:p>
    <w:p w14:paraId="2526A4C5" w14:textId="77777777" w:rsidR="002B35EE" w:rsidRDefault="009F79A0">
      <w:pPr>
        <w:numPr>
          <w:ilvl w:val="1"/>
          <w:numId w:val="3"/>
        </w:numPr>
        <w:rPr>
          <w:lang w:eastAsia="zh-CN"/>
        </w:rPr>
      </w:pPr>
      <w:r>
        <w:rPr>
          <w:lang w:eastAsia="zh-CN"/>
        </w:rPr>
        <w:t>实现前端代码</w:t>
      </w:r>
      <w:proofErr w:type="gramStart"/>
      <w:r>
        <w:rPr>
          <w:lang w:eastAsia="zh-CN"/>
        </w:rPr>
        <w:t>分割和懒加载</w:t>
      </w:r>
      <w:proofErr w:type="gramEnd"/>
      <w:r>
        <w:rPr>
          <w:lang w:eastAsia="zh-CN"/>
        </w:rPr>
        <w:t>，减少首屏加载时间</w:t>
      </w:r>
    </w:p>
    <w:p w14:paraId="568BDDAD" w14:textId="77777777" w:rsidR="002B35EE" w:rsidRDefault="009F79A0">
      <w:pPr>
        <w:numPr>
          <w:ilvl w:val="1"/>
          <w:numId w:val="3"/>
        </w:numPr>
        <w:rPr>
          <w:lang w:eastAsia="zh-CN"/>
        </w:rPr>
      </w:pPr>
      <w:r>
        <w:rPr>
          <w:lang w:eastAsia="zh-CN"/>
        </w:rPr>
        <w:t>优化后端数据处理流程，提高并发处理能力</w:t>
      </w:r>
    </w:p>
    <w:p w14:paraId="4EC413F5" w14:textId="77777777" w:rsidR="002B35EE" w:rsidRDefault="009F79A0">
      <w:pPr>
        <w:numPr>
          <w:ilvl w:val="1"/>
          <w:numId w:val="3"/>
        </w:numPr>
        <w:rPr>
          <w:lang w:eastAsia="zh-CN"/>
        </w:rPr>
      </w:pPr>
      <w:r>
        <w:rPr>
          <w:lang w:eastAsia="zh-CN"/>
        </w:rPr>
        <w:t>引入缓存机制，减少重复计算，分析速度提升约</w:t>
      </w:r>
      <w:r>
        <w:rPr>
          <w:lang w:eastAsia="zh-CN"/>
        </w:rPr>
        <w:t>35%</w:t>
      </w:r>
    </w:p>
    <w:p w14:paraId="533E7D3D" w14:textId="77777777" w:rsidR="002B35EE" w:rsidRDefault="009F79A0">
      <w:pPr>
        <w:numPr>
          <w:ilvl w:val="0"/>
          <w:numId w:val="5"/>
        </w:numPr>
      </w:pPr>
      <w:proofErr w:type="spellStart"/>
      <w:r>
        <w:rPr>
          <w:b/>
        </w:rPr>
        <w:t>用户体验改进</w:t>
      </w:r>
      <w:proofErr w:type="spellEnd"/>
      <w:r>
        <w:t>：</w:t>
      </w:r>
    </w:p>
    <w:p w14:paraId="1F5761D5" w14:textId="77777777" w:rsidR="002B35EE" w:rsidRDefault="009F79A0">
      <w:pPr>
        <w:numPr>
          <w:ilvl w:val="1"/>
          <w:numId w:val="3"/>
        </w:numPr>
        <w:rPr>
          <w:lang w:eastAsia="zh-CN"/>
        </w:rPr>
      </w:pPr>
      <w:r>
        <w:rPr>
          <w:lang w:eastAsia="zh-CN"/>
        </w:rPr>
        <w:t>基于用户反馈，重新设计数据可视化界面，突出关键指标</w:t>
      </w:r>
    </w:p>
    <w:p w14:paraId="7650E598" w14:textId="77777777" w:rsidR="002B35EE" w:rsidRDefault="009F79A0">
      <w:pPr>
        <w:numPr>
          <w:ilvl w:val="1"/>
          <w:numId w:val="3"/>
        </w:numPr>
        <w:rPr>
          <w:lang w:eastAsia="zh-CN"/>
        </w:rPr>
      </w:pPr>
      <w:r>
        <w:rPr>
          <w:lang w:eastAsia="zh-CN"/>
        </w:rPr>
        <w:t>优化分析报告结构，提供分层次的碳排放数据展示</w:t>
      </w:r>
    </w:p>
    <w:p w14:paraId="1884E16C" w14:textId="77777777" w:rsidR="002B35EE" w:rsidRDefault="009F79A0">
      <w:pPr>
        <w:numPr>
          <w:ilvl w:val="1"/>
          <w:numId w:val="3"/>
        </w:numPr>
        <w:rPr>
          <w:lang w:eastAsia="zh-CN"/>
        </w:rPr>
      </w:pPr>
      <w:r>
        <w:rPr>
          <w:lang w:eastAsia="zh-CN"/>
        </w:rPr>
        <w:t>增加优化建议的详细说明和参考资料，提高实用性</w:t>
      </w:r>
    </w:p>
    <w:p w14:paraId="3CC8A09C" w14:textId="77777777" w:rsidR="002B35EE" w:rsidRDefault="009F79A0">
      <w:pPr>
        <w:numPr>
          <w:ilvl w:val="0"/>
          <w:numId w:val="5"/>
        </w:numPr>
      </w:pPr>
      <w:proofErr w:type="spellStart"/>
      <w:r>
        <w:rPr>
          <w:b/>
        </w:rPr>
        <w:t>功能扩展</w:t>
      </w:r>
      <w:proofErr w:type="spellEnd"/>
      <w:r>
        <w:t>：</w:t>
      </w:r>
    </w:p>
    <w:p w14:paraId="77C6593C" w14:textId="77777777" w:rsidR="002B35EE" w:rsidRDefault="009F79A0">
      <w:pPr>
        <w:numPr>
          <w:ilvl w:val="1"/>
          <w:numId w:val="3"/>
        </w:numPr>
        <w:rPr>
          <w:lang w:eastAsia="zh-CN"/>
        </w:rPr>
      </w:pPr>
      <w:r>
        <w:rPr>
          <w:lang w:eastAsia="zh-CN"/>
        </w:rPr>
        <w:t>增加历史记录对比功能，支持追踪优化效果</w:t>
      </w:r>
    </w:p>
    <w:p w14:paraId="0F5A4777" w14:textId="77777777" w:rsidR="002B35EE" w:rsidRDefault="009F79A0">
      <w:pPr>
        <w:numPr>
          <w:ilvl w:val="1"/>
          <w:numId w:val="3"/>
        </w:numPr>
        <w:rPr>
          <w:lang w:eastAsia="zh-CN"/>
        </w:rPr>
      </w:pPr>
      <w:r>
        <w:rPr>
          <w:lang w:eastAsia="zh-CN"/>
        </w:rPr>
        <w:t>实现批量分析功能，支持对多个页面同时检测</w:t>
      </w:r>
    </w:p>
    <w:p w14:paraId="15744CAA" w14:textId="77777777" w:rsidR="002B35EE" w:rsidRDefault="009F79A0">
      <w:pPr>
        <w:numPr>
          <w:ilvl w:val="1"/>
          <w:numId w:val="3"/>
        </w:numPr>
        <w:rPr>
          <w:lang w:eastAsia="zh-CN"/>
        </w:rPr>
      </w:pPr>
      <w:r>
        <w:rPr>
          <w:lang w:eastAsia="zh-CN"/>
        </w:rPr>
        <w:t>添加</w:t>
      </w:r>
      <w:r>
        <w:rPr>
          <w:lang w:eastAsia="zh-CN"/>
        </w:rPr>
        <w:t>API</w:t>
      </w:r>
      <w:r>
        <w:rPr>
          <w:lang w:eastAsia="zh-CN"/>
        </w:rPr>
        <w:t>接口，允许开发者集成碳排放检测到自己的工作流</w:t>
      </w:r>
    </w:p>
    <w:p w14:paraId="29ADE496" w14:textId="77777777" w:rsidR="002B35EE" w:rsidRDefault="009F79A0">
      <w:pPr>
        <w:rPr>
          <w:lang w:eastAsia="zh-CN"/>
        </w:rPr>
      </w:pPr>
      <w:r>
        <w:rPr>
          <w:lang w:eastAsia="zh-CN"/>
        </w:rPr>
        <w:t>在这一阶段，我们还解决了一个重要的用户痛点：优化建议的可行性和针对性问题。</w:t>
      </w:r>
    </w:p>
    <w:p w14:paraId="0F270545" w14:textId="77777777" w:rsidR="002B35EE" w:rsidRDefault="009F79A0">
      <w:proofErr w:type="spellStart"/>
      <w:r>
        <w:rPr>
          <w:b/>
        </w:rPr>
        <w:t>问题解决过程</w:t>
      </w:r>
      <w:proofErr w:type="spellEnd"/>
      <w:r>
        <w:t>：</w:t>
      </w:r>
    </w:p>
    <w:p w14:paraId="6701D313" w14:textId="77777777" w:rsidR="002B35EE" w:rsidRDefault="009F79A0">
      <w:pPr>
        <w:numPr>
          <w:ilvl w:val="0"/>
          <w:numId w:val="3"/>
        </w:numPr>
        <w:rPr>
          <w:lang w:eastAsia="zh-CN"/>
        </w:rPr>
      </w:pPr>
      <w:r>
        <w:rPr>
          <w:lang w:eastAsia="zh-CN"/>
        </w:rPr>
        <w:t>初始状态：系统生成的优化建议较为通用，用户反馈</w:t>
      </w:r>
      <w:r>
        <w:rPr>
          <w:lang w:eastAsia="zh-CN"/>
        </w:rPr>
        <w:t>"</w:t>
      </w:r>
      <w:r>
        <w:rPr>
          <w:lang w:eastAsia="zh-CN"/>
        </w:rPr>
        <w:t>难以实施</w:t>
      </w:r>
      <w:r>
        <w:rPr>
          <w:lang w:eastAsia="zh-CN"/>
        </w:rPr>
        <w:t>"</w:t>
      </w:r>
      <w:r>
        <w:rPr>
          <w:lang w:eastAsia="zh-CN"/>
        </w:rPr>
        <w:t>和</w:t>
      </w:r>
      <w:r>
        <w:rPr>
          <w:lang w:eastAsia="zh-CN"/>
        </w:rPr>
        <w:t>"</w:t>
      </w:r>
      <w:r>
        <w:rPr>
          <w:lang w:eastAsia="zh-CN"/>
        </w:rPr>
        <w:t>过于理论化</w:t>
      </w:r>
      <w:r>
        <w:rPr>
          <w:lang w:eastAsia="zh-CN"/>
        </w:rPr>
        <w:t>"</w:t>
      </w:r>
      <w:r>
        <w:rPr>
          <w:lang w:eastAsia="zh-CN"/>
        </w:rPr>
        <w:t>。</w:t>
      </w:r>
    </w:p>
    <w:p w14:paraId="4C0B63C8" w14:textId="77777777" w:rsidR="002B35EE" w:rsidRDefault="009F79A0">
      <w:pPr>
        <w:numPr>
          <w:ilvl w:val="0"/>
          <w:numId w:val="3"/>
        </w:numPr>
        <w:rPr>
          <w:lang w:eastAsia="zh-CN"/>
        </w:rPr>
      </w:pPr>
      <w:r>
        <w:rPr>
          <w:lang w:eastAsia="zh-CN"/>
        </w:rPr>
        <w:t>分析原因：建议生成未充分考虑网站的技术</w:t>
      </w:r>
      <w:proofErr w:type="gramStart"/>
      <w:r>
        <w:rPr>
          <w:lang w:eastAsia="zh-CN"/>
        </w:rPr>
        <w:t>栈</w:t>
      </w:r>
      <w:proofErr w:type="gramEnd"/>
      <w:r>
        <w:rPr>
          <w:lang w:eastAsia="zh-CN"/>
        </w:rPr>
        <w:t>、开发团队能力和业务约束。</w:t>
      </w:r>
    </w:p>
    <w:p w14:paraId="6BFFCE5D" w14:textId="77777777" w:rsidR="002B35EE" w:rsidRDefault="009F79A0">
      <w:pPr>
        <w:numPr>
          <w:ilvl w:val="0"/>
          <w:numId w:val="3"/>
        </w:numPr>
        <w:rPr>
          <w:lang w:eastAsia="zh-CN"/>
        </w:rPr>
      </w:pPr>
      <w:r>
        <w:rPr>
          <w:lang w:eastAsia="zh-CN"/>
        </w:rPr>
        <w:t>改进方案</w:t>
      </w:r>
      <w:r>
        <w:rPr>
          <w:lang w:eastAsia="zh-CN"/>
        </w:rPr>
        <w:t>1</w:t>
      </w:r>
      <w:r>
        <w:rPr>
          <w:lang w:eastAsia="zh-CN"/>
        </w:rPr>
        <w:t>：增加技术</w:t>
      </w:r>
      <w:proofErr w:type="gramStart"/>
      <w:r>
        <w:rPr>
          <w:lang w:eastAsia="zh-CN"/>
        </w:rPr>
        <w:t>栈</w:t>
      </w:r>
      <w:proofErr w:type="gramEnd"/>
      <w:r>
        <w:rPr>
          <w:lang w:eastAsia="zh-CN"/>
        </w:rPr>
        <w:t>识别功能，针对不同框架和</w:t>
      </w:r>
      <w:proofErr w:type="gramStart"/>
      <w:r>
        <w:rPr>
          <w:lang w:eastAsia="zh-CN"/>
        </w:rPr>
        <w:t>库提供</w:t>
      </w:r>
      <w:proofErr w:type="gramEnd"/>
      <w:r>
        <w:rPr>
          <w:lang w:eastAsia="zh-CN"/>
        </w:rPr>
        <w:t>专门的优化建议。</w:t>
      </w:r>
    </w:p>
    <w:p w14:paraId="4F9CB667" w14:textId="77777777" w:rsidR="002B35EE" w:rsidRDefault="009F79A0">
      <w:pPr>
        <w:numPr>
          <w:ilvl w:val="0"/>
          <w:numId w:val="3"/>
        </w:numPr>
        <w:rPr>
          <w:lang w:eastAsia="zh-CN"/>
        </w:rPr>
      </w:pPr>
      <w:r>
        <w:rPr>
          <w:lang w:eastAsia="zh-CN"/>
        </w:rPr>
        <w:t>改进方案</w:t>
      </w:r>
      <w:r>
        <w:rPr>
          <w:lang w:eastAsia="zh-CN"/>
        </w:rPr>
        <w:t>2</w:t>
      </w:r>
      <w:r>
        <w:rPr>
          <w:lang w:eastAsia="zh-CN"/>
        </w:rPr>
        <w:t>：引入难度评级系统，将建议分为</w:t>
      </w:r>
      <w:r>
        <w:rPr>
          <w:lang w:eastAsia="zh-CN"/>
        </w:rPr>
        <w:t>"</w:t>
      </w:r>
      <w:r>
        <w:rPr>
          <w:lang w:eastAsia="zh-CN"/>
        </w:rPr>
        <w:t>立即可实施</w:t>
      </w:r>
      <w:r>
        <w:rPr>
          <w:lang w:eastAsia="zh-CN"/>
        </w:rPr>
        <w:t>"</w:t>
      </w:r>
      <w:r>
        <w:rPr>
          <w:lang w:eastAsia="zh-CN"/>
        </w:rPr>
        <w:t>、</w:t>
      </w:r>
      <w:r>
        <w:rPr>
          <w:lang w:eastAsia="zh-CN"/>
        </w:rPr>
        <w:t>"</w:t>
      </w:r>
      <w:r>
        <w:rPr>
          <w:lang w:eastAsia="zh-CN"/>
        </w:rPr>
        <w:t>中期规划</w:t>
      </w:r>
      <w:r>
        <w:rPr>
          <w:lang w:eastAsia="zh-CN"/>
        </w:rPr>
        <w:t>"</w:t>
      </w:r>
      <w:r>
        <w:rPr>
          <w:lang w:eastAsia="zh-CN"/>
        </w:rPr>
        <w:t>和</w:t>
      </w:r>
      <w:r>
        <w:rPr>
          <w:lang w:eastAsia="zh-CN"/>
        </w:rPr>
        <w:t>"</w:t>
      </w:r>
      <w:r>
        <w:rPr>
          <w:lang w:eastAsia="zh-CN"/>
        </w:rPr>
        <w:t>架构层面</w:t>
      </w:r>
      <w:r>
        <w:rPr>
          <w:lang w:eastAsia="zh-CN"/>
        </w:rPr>
        <w:t>"</w:t>
      </w:r>
      <w:r>
        <w:rPr>
          <w:lang w:eastAsia="zh-CN"/>
        </w:rPr>
        <w:t>三类。</w:t>
      </w:r>
    </w:p>
    <w:p w14:paraId="4A0E678E" w14:textId="77777777" w:rsidR="002B35EE" w:rsidRDefault="009F79A0">
      <w:pPr>
        <w:numPr>
          <w:ilvl w:val="0"/>
          <w:numId w:val="3"/>
        </w:numPr>
        <w:rPr>
          <w:lang w:eastAsia="zh-CN"/>
        </w:rPr>
      </w:pPr>
      <w:r>
        <w:rPr>
          <w:lang w:eastAsia="zh-CN"/>
        </w:rPr>
        <w:t>改进方案</w:t>
      </w:r>
      <w:r>
        <w:rPr>
          <w:lang w:eastAsia="zh-CN"/>
        </w:rPr>
        <w:t>3</w:t>
      </w:r>
      <w:r>
        <w:rPr>
          <w:lang w:eastAsia="zh-CN"/>
        </w:rPr>
        <w:t>：为每条建议增加代码示例和实施指南，降低开发者的理解和实施门槛。</w:t>
      </w:r>
    </w:p>
    <w:p w14:paraId="25A7A022" w14:textId="77777777" w:rsidR="002B35EE" w:rsidRDefault="009F79A0">
      <w:pPr>
        <w:numPr>
          <w:ilvl w:val="0"/>
          <w:numId w:val="3"/>
        </w:numPr>
        <w:rPr>
          <w:lang w:eastAsia="zh-CN"/>
        </w:rPr>
      </w:pPr>
      <w:r>
        <w:rPr>
          <w:lang w:eastAsia="zh-CN"/>
        </w:rPr>
        <w:t>效果评估：改进后的系统生成的建议被采纳率从</w:t>
      </w:r>
      <w:r>
        <w:rPr>
          <w:lang w:eastAsia="zh-CN"/>
        </w:rPr>
        <w:t>31%</w:t>
      </w:r>
      <w:r>
        <w:rPr>
          <w:lang w:eastAsia="zh-CN"/>
        </w:rPr>
        <w:t>提升到</w:t>
      </w:r>
      <w:r>
        <w:rPr>
          <w:lang w:eastAsia="zh-CN"/>
        </w:rPr>
        <w:t>67%</w:t>
      </w:r>
      <w:r>
        <w:rPr>
          <w:lang w:eastAsia="zh-CN"/>
        </w:rPr>
        <w:t>，用户满意</w:t>
      </w:r>
      <w:proofErr w:type="gramStart"/>
      <w:r>
        <w:rPr>
          <w:lang w:eastAsia="zh-CN"/>
        </w:rPr>
        <w:t>度显著</w:t>
      </w:r>
      <w:proofErr w:type="gramEnd"/>
      <w:r>
        <w:rPr>
          <w:lang w:eastAsia="zh-CN"/>
        </w:rPr>
        <w:t>提高。</w:t>
      </w:r>
    </w:p>
    <w:p w14:paraId="2AB70142" w14:textId="77777777" w:rsidR="002B35EE" w:rsidRDefault="009F79A0">
      <w:pPr>
        <w:pStyle w:val="2"/>
        <w:rPr>
          <w:b w:val="0"/>
          <w:i w:val="0"/>
          <w:lang w:eastAsia="zh-CN"/>
        </w:rPr>
      </w:pPr>
      <w:r>
        <w:rPr>
          <w:b w:val="0"/>
          <w:i w:val="0"/>
          <w:lang w:eastAsia="zh-CN"/>
        </w:rPr>
        <w:t>五、作品成果</w:t>
      </w:r>
    </w:p>
    <w:p w14:paraId="49B810B3" w14:textId="77777777" w:rsidR="002B35EE" w:rsidRDefault="009F79A0">
      <w:pPr>
        <w:pStyle w:val="3"/>
        <w:rPr>
          <w:b w:val="0"/>
          <w:lang w:eastAsia="zh-CN"/>
        </w:rPr>
      </w:pPr>
      <w:r>
        <w:rPr>
          <w:b w:val="0"/>
          <w:lang w:eastAsia="zh-CN"/>
        </w:rPr>
        <w:t xml:space="preserve">5.1 </w:t>
      </w:r>
      <w:r>
        <w:rPr>
          <w:b w:val="0"/>
          <w:lang w:eastAsia="zh-CN"/>
        </w:rPr>
        <w:t>平台概览</w:t>
      </w:r>
    </w:p>
    <w:p w14:paraId="3565870F" w14:textId="77777777" w:rsidR="002B35EE" w:rsidRDefault="009F79A0">
      <w:pPr>
        <w:rPr>
          <w:lang w:eastAsia="zh-CN"/>
        </w:rPr>
      </w:pPr>
      <w:proofErr w:type="spellStart"/>
      <w:r>
        <w:rPr>
          <w:lang w:eastAsia="zh-CN"/>
        </w:rPr>
        <w:t>GreenWeb</w:t>
      </w:r>
      <w:proofErr w:type="spellEnd"/>
      <w:r>
        <w:rPr>
          <w:lang w:eastAsia="zh-CN"/>
        </w:rPr>
        <w:t>碳排放检测与优化平台是一个基于</w:t>
      </w:r>
      <w:r>
        <w:rPr>
          <w:lang w:eastAsia="zh-CN"/>
        </w:rPr>
        <w:t>Web</w:t>
      </w:r>
      <w:r>
        <w:rPr>
          <w:lang w:eastAsia="zh-CN"/>
        </w:rPr>
        <w:t>的应用系统，用户可以通过输入网址进行网站碳排放分析。平台包括以下核心功能模块：</w:t>
      </w:r>
    </w:p>
    <w:p w14:paraId="12FB10BC" w14:textId="1BBC8783" w:rsidR="002B35EE" w:rsidRDefault="002B35EE"/>
    <w:p w14:paraId="44BDBE4F" w14:textId="0F90C36F" w:rsidR="002B35EE" w:rsidRDefault="009F79A0">
      <w:pPr>
        <w:numPr>
          <w:ilvl w:val="0"/>
          <w:numId w:val="6"/>
        </w:numPr>
        <w:rPr>
          <w:lang w:eastAsia="zh-CN"/>
        </w:rPr>
      </w:pPr>
      <w:r>
        <w:rPr>
          <w:b/>
          <w:lang w:eastAsia="zh-CN"/>
        </w:rPr>
        <w:lastRenderedPageBreak/>
        <w:t>主界面</w:t>
      </w:r>
      <w:r>
        <w:rPr>
          <w:lang w:eastAsia="zh-CN"/>
        </w:rPr>
        <w:t>：简洁直观的输入界面，用户只需输入网址即可开始分析。支持高级选项设置度等。</w:t>
      </w:r>
    </w:p>
    <w:p w14:paraId="3E3AB783" w14:textId="104704D3" w:rsidR="002B35EE" w:rsidRDefault="009F79A0">
      <w:pPr>
        <w:numPr>
          <w:ilvl w:val="0"/>
          <w:numId w:val="6"/>
        </w:numPr>
        <w:rPr>
          <w:lang w:eastAsia="zh-CN"/>
        </w:rPr>
      </w:pPr>
      <w:r>
        <w:rPr>
          <w:b/>
          <w:lang w:eastAsia="zh-CN"/>
        </w:rPr>
        <w:t>分析报告</w:t>
      </w:r>
      <w:r w:rsidR="000E2A2B">
        <w:rPr>
          <w:rFonts w:hint="eastAsia"/>
          <w:b/>
          <w:lang w:eastAsia="zh-CN"/>
        </w:rPr>
        <w:t>区</w:t>
      </w:r>
      <w:r>
        <w:rPr>
          <w:lang w:eastAsia="zh-CN"/>
        </w:rPr>
        <w:t>：展示网站碳排放的综合分析结果，包括：</w:t>
      </w:r>
    </w:p>
    <w:p w14:paraId="6D9EFC1F" w14:textId="77777777" w:rsidR="002B35EE" w:rsidRDefault="009F79A0">
      <w:pPr>
        <w:numPr>
          <w:ilvl w:val="1"/>
          <w:numId w:val="3"/>
        </w:numPr>
        <w:rPr>
          <w:lang w:eastAsia="zh-CN"/>
        </w:rPr>
      </w:pPr>
      <w:r>
        <w:rPr>
          <w:lang w:eastAsia="zh-CN"/>
        </w:rPr>
        <w:t>碳排放总量及构成（数据中心、网络传输、客户端）</w:t>
      </w:r>
    </w:p>
    <w:p w14:paraId="028CAF16" w14:textId="77777777" w:rsidR="002B35EE" w:rsidRDefault="009F79A0">
      <w:pPr>
        <w:numPr>
          <w:ilvl w:val="1"/>
          <w:numId w:val="3"/>
        </w:numPr>
        <w:rPr>
          <w:lang w:eastAsia="zh-CN"/>
        </w:rPr>
      </w:pPr>
      <w:r>
        <w:rPr>
          <w:lang w:eastAsia="zh-CN"/>
        </w:rPr>
        <w:t>碳排放等效（如树木数量、汽车行驶里程等）</w:t>
      </w:r>
    </w:p>
    <w:p w14:paraId="6A258AE6" w14:textId="77777777" w:rsidR="002B35EE" w:rsidRDefault="009F79A0">
      <w:pPr>
        <w:numPr>
          <w:ilvl w:val="1"/>
          <w:numId w:val="3"/>
        </w:numPr>
        <w:rPr>
          <w:lang w:eastAsia="zh-CN"/>
        </w:rPr>
      </w:pPr>
      <w:r>
        <w:rPr>
          <w:lang w:eastAsia="zh-CN"/>
        </w:rPr>
        <w:t>性能指标与碳排放的关联分析</w:t>
      </w:r>
    </w:p>
    <w:p w14:paraId="3D4E8455" w14:textId="737ECDF0" w:rsidR="002B35EE" w:rsidRDefault="009F79A0">
      <w:pPr>
        <w:numPr>
          <w:ilvl w:val="0"/>
          <w:numId w:val="6"/>
        </w:numPr>
        <w:rPr>
          <w:lang w:eastAsia="zh-CN"/>
        </w:rPr>
      </w:pPr>
      <w:r>
        <w:rPr>
          <w:b/>
          <w:lang w:eastAsia="zh-CN"/>
        </w:rPr>
        <w:t>优化建议</w:t>
      </w:r>
      <w:r w:rsidR="000E2A2B">
        <w:rPr>
          <w:rFonts w:hint="eastAsia"/>
          <w:b/>
          <w:lang w:eastAsia="zh-CN"/>
        </w:rPr>
        <w:t>区</w:t>
      </w:r>
      <w:r>
        <w:rPr>
          <w:lang w:eastAsia="zh-CN"/>
        </w:rPr>
        <w:t>：提供个性化的优化建议，每条建议包含：</w:t>
      </w:r>
    </w:p>
    <w:p w14:paraId="08377524" w14:textId="77777777" w:rsidR="002B35EE" w:rsidRDefault="009F79A0">
      <w:pPr>
        <w:numPr>
          <w:ilvl w:val="1"/>
          <w:numId w:val="3"/>
        </w:numPr>
      </w:pPr>
      <w:proofErr w:type="spellStart"/>
      <w:r>
        <w:t>问题描述和环境影响</w:t>
      </w:r>
      <w:proofErr w:type="spellEnd"/>
    </w:p>
    <w:p w14:paraId="5295ABC3" w14:textId="77777777" w:rsidR="002B35EE" w:rsidRDefault="009F79A0">
      <w:pPr>
        <w:numPr>
          <w:ilvl w:val="1"/>
          <w:numId w:val="3"/>
        </w:numPr>
      </w:pPr>
      <w:proofErr w:type="spellStart"/>
      <w:r>
        <w:t>预期碳减排效果</w:t>
      </w:r>
      <w:proofErr w:type="spellEnd"/>
    </w:p>
    <w:p w14:paraId="2C8A4CA6" w14:textId="49888B58" w:rsidR="002B35EE" w:rsidRDefault="009F79A0" w:rsidP="000E2A2B">
      <w:pPr>
        <w:numPr>
          <w:ilvl w:val="1"/>
          <w:numId w:val="3"/>
        </w:numPr>
        <w:rPr>
          <w:rFonts w:hint="eastAsia"/>
        </w:rPr>
      </w:pPr>
      <w:proofErr w:type="spellStart"/>
      <w:r>
        <w:t>实施难度评级</w:t>
      </w:r>
      <w:proofErr w:type="spellEnd"/>
    </w:p>
    <w:p w14:paraId="50AB3C4B" w14:textId="77777777" w:rsidR="002B35EE" w:rsidRDefault="009F79A0">
      <w:pPr>
        <w:pStyle w:val="3"/>
        <w:rPr>
          <w:b w:val="0"/>
          <w:lang w:eastAsia="zh-CN"/>
        </w:rPr>
      </w:pPr>
      <w:r>
        <w:rPr>
          <w:b w:val="0"/>
          <w:lang w:eastAsia="zh-CN"/>
        </w:rPr>
        <w:t xml:space="preserve">5.2 </w:t>
      </w:r>
      <w:r>
        <w:rPr>
          <w:b w:val="0"/>
          <w:lang w:eastAsia="zh-CN"/>
        </w:rPr>
        <w:t>核心功能演示</w:t>
      </w:r>
    </w:p>
    <w:p w14:paraId="5434E7BB" w14:textId="77777777" w:rsidR="002B35EE" w:rsidRDefault="009F79A0">
      <w:pPr>
        <w:rPr>
          <w:lang w:eastAsia="zh-CN"/>
        </w:rPr>
      </w:pPr>
      <w:r>
        <w:rPr>
          <w:b/>
          <w:lang w:eastAsia="zh-CN"/>
        </w:rPr>
        <w:t>网站碳排放分析</w:t>
      </w:r>
      <w:r>
        <w:rPr>
          <w:lang w:eastAsia="zh-CN"/>
        </w:rPr>
        <w:t>：</w:t>
      </w:r>
      <w:r>
        <w:rPr>
          <w:lang w:eastAsia="zh-CN"/>
        </w:rPr>
        <w:br/>
      </w:r>
      <w:r>
        <w:rPr>
          <w:lang w:eastAsia="zh-CN"/>
        </w:rPr>
        <w:t>平台能够快速分析任意网站的碳排放情况。以某新闻网站为例，分析结果显示其单次访问碳排放为</w:t>
      </w:r>
      <w:r>
        <w:rPr>
          <w:lang w:eastAsia="zh-CN"/>
        </w:rPr>
        <w:t>1.42</w:t>
      </w:r>
      <w:r>
        <w:rPr>
          <w:lang w:eastAsia="zh-CN"/>
        </w:rPr>
        <w:t>克</w:t>
      </w:r>
      <w:r>
        <w:rPr>
          <w:lang w:eastAsia="zh-CN"/>
        </w:rPr>
        <w:t>CO2e</w:t>
      </w:r>
      <w:r>
        <w:rPr>
          <w:lang w:eastAsia="zh-CN"/>
        </w:rPr>
        <w:t>，高于同类网站平均水平（</w:t>
      </w:r>
      <w:r>
        <w:rPr>
          <w:lang w:eastAsia="zh-CN"/>
        </w:rPr>
        <w:t>0.93</w:t>
      </w:r>
      <w:r>
        <w:rPr>
          <w:lang w:eastAsia="zh-CN"/>
        </w:rPr>
        <w:t>克</w:t>
      </w:r>
      <w:r>
        <w:rPr>
          <w:lang w:eastAsia="zh-CN"/>
        </w:rPr>
        <w:t>CO2e</w:t>
      </w:r>
      <w:r>
        <w:rPr>
          <w:lang w:eastAsia="zh-CN"/>
        </w:rPr>
        <w:t>）。碳排放构成为：数据中心占</w:t>
      </w:r>
      <w:r>
        <w:rPr>
          <w:lang w:eastAsia="zh-CN"/>
        </w:rPr>
        <w:t>35%</w:t>
      </w:r>
      <w:r>
        <w:rPr>
          <w:lang w:eastAsia="zh-CN"/>
        </w:rPr>
        <w:t>，网络</w:t>
      </w:r>
      <w:proofErr w:type="gramStart"/>
      <w:r>
        <w:rPr>
          <w:lang w:eastAsia="zh-CN"/>
        </w:rPr>
        <w:t>传输占</w:t>
      </w:r>
      <w:proofErr w:type="gramEnd"/>
      <w:r>
        <w:rPr>
          <w:lang w:eastAsia="zh-CN"/>
        </w:rPr>
        <w:t>42%</w:t>
      </w:r>
      <w:r>
        <w:rPr>
          <w:lang w:eastAsia="zh-CN"/>
        </w:rPr>
        <w:t>，客户端</w:t>
      </w:r>
      <w:proofErr w:type="gramStart"/>
      <w:r>
        <w:rPr>
          <w:lang w:eastAsia="zh-CN"/>
        </w:rPr>
        <w:t>渲染占</w:t>
      </w:r>
      <w:proofErr w:type="gramEnd"/>
      <w:r>
        <w:rPr>
          <w:lang w:eastAsia="zh-CN"/>
        </w:rPr>
        <w:t>23%</w:t>
      </w:r>
      <w:r>
        <w:rPr>
          <w:lang w:eastAsia="zh-CN"/>
        </w:rPr>
        <w:t>。</w:t>
      </w:r>
    </w:p>
    <w:p w14:paraId="0CAACCA6" w14:textId="77777777" w:rsidR="002B35EE" w:rsidRDefault="009F79A0">
      <w:pPr>
        <w:rPr>
          <w:lang w:eastAsia="zh-CN"/>
        </w:rPr>
      </w:pPr>
      <w:r>
        <w:rPr>
          <w:b/>
          <w:lang w:eastAsia="zh-CN"/>
        </w:rPr>
        <w:t>精确定位改进点</w:t>
      </w:r>
      <w:r>
        <w:rPr>
          <w:lang w:eastAsia="zh-CN"/>
        </w:rPr>
        <w:t>：</w:t>
      </w:r>
      <w:r>
        <w:rPr>
          <w:lang w:eastAsia="zh-CN"/>
        </w:rPr>
        <w:br/>
      </w:r>
      <w:r>
        <w:rPr>
          <w:lang w:eastAsia="zh-CN"/>
        </w:rPr>
        <w:t>系统自动识别出该网站的主要问题：图片资源过大（总计</w:t>
      </w:r>
      <w:r>
        <w:rPr>
          <w:lang w:eastAsia="zh-CN"/>
        </w:rPr>
        <w:t>3.2MB</w:t>
      </w:r>
      <w:r>
        <w:rPr>
          <w:lang w:eastAsia="zh-CN"/>
        </w:rPr>
        <w:t>）、未优化的</w:t>
      </w:r>
      <w:r>
        <w:rPr>
          <w:lang w:eastAsia="zh-CN"/>
        </w:rPr>
        <w:t>JavaScript</w:t>
      </w:r>
      <w:r>
        <w:rPr>
          <w:lang w:eastAsia="zh-CN"/>
        </w:rPr>
        <w:t>文件（总计</w:t>
      </w:r>
      <w:r>
        <w:rPr>
          <w:lang w:eastAsia="zh-CN"/>
        </w:rPr>
        <w:t>1.8MB</w:t>
      </w:r>
      <w:r>
        <w:rPr>
          <w:lang w:eastAsia="zh-CN"/>
        </w:rPr>
        <w:t>）、过多的第三方请求（</w:t>
      </w:r>
      <w:r>
        <w:rPr>
          <w:lang w:eastAsia="zh-CN"/>
        </w:rPr>
        <w:t>32</w:t>
      </w:r>
      <w:r>
        <w:rPr>
          <w:lang w:eastAsia="zh-CN"/>
        </w:rPr>
        <w:t>个）。这些因素直接导致了较高的能源消耗和</w:t>
      </w:r>
      <w:proofErr w:type="gramStart"/>
      <w:r>
        <w:rPr>
          <w:lang w:eastAsia="zh-CN"/>
        </w:rPr>
        <w:t>碳排放</w:t>
      </w:r>
      <w:proofErr w:type="gramEnd"/>
      <w:r>
        <w:rPr>
          <w:lang w:eastAsia="zh-CN"/>
        </w:rPr>
        <w:t>。</w:t>
      </w:r>
    </w:p>
    <w:p w14:paraId="0F79BC5F" w14:textId="77777777" w:rsidR="002B35EE" w:rsidRDefault="009F79A0">
      <w:pPr>
        <w:rPr>
          <w:lang w:eastAsia="zh-CN"/>
        </w:rPr>
      </w:pPr>
      <w:r>
        <w:rPr>
          <w:b/>
          <w:lang w:eastAsia="zh-CN"/>
        </w:rPr>
        <w:t>个性化优化建议</w:t>
      </w:r>
      <w:r>
        <w:rPr>
          <w:lang w:eastAsia="zh-CN"/>
        </w:rPr>
        <w:t>：</w:t>
      </w:r>
      <w:r>
        <w:rPr>
          <w:lang w:eastAsia="zh-CN"/>
        </w:rPr>
        <w:br/>
      </w:r>
      <w:r>
        <w:rPr>
          <w:lang w:eastAsia="zh-CN"/>
        </w:rPr>
        <w:t>针对发现的问题，系统生成了</w:t>
      </w:r>
      <w:r>
        <w:rPr>
          <w:lang w:eastAsia="zh-CN"/>
        </w:rPr>
        <w:t>10</w:t>
      </w:r>
      <w:r>
        <w:rPr>
          <w:lang w:eastAsia="zh-CN"/>
        </w:rPr>
        <w:t>条优化建议，</w:t>
      </w:r>
      <w:proofErr w:type="gramStart"/>
      <w:r>
        <w:rPr>
          <w:lang w:eastAsia="zh-CN"/>
        </w:rPr>
        <w:t>按碳减排</w:t>
      </w:r>
      <w:proofErr w:type="gramEnd"/>
      <w:r>
        <w:rPr>
          <w:lang w:eastAsia="zh-CN"/>
        </w:rPr>
        <w:t>效果排序：</w:t>
      </w:r>
    </w:p>
    <w:p w14:paraId="4C3C479A" w14:textId="21429AF3" w:rsidR="002B35EE" w:rsidRDefault="009F79A0">
      <w:pPr>
        <w:numPr>
          <w:ilvl w:val="0"/>
          <w:numId w:val="7"/>
        </w:numPr>
        <w:rPr>
          <w:lang w:eastAsia="zh-CN"/>
        </w:rPr>
      </w:pPr>
      <w:r>
        <w:rPr>
          <w:lang w:eastAsia="zh-CN"/>
        </w:rPr>
        <w:t>图片格式转换与压缩</w:t>
      </w:r>
    </w:p>
    <w:p w14:paraId="3F93B689" w14:textId="667E95B8" w:rsidR="002B35EE" w:rsidRDefault="009F79A0">
      <w:pPr>
        <w:numPr>
          <w:ilvl w:val="0"/>
          <w:numId w:val="7"/>
        </w:numPr>
      </w:pPr>
      <w:proofErr w:type="spellStart"/>
      <w:r>
        <w:t>JavaScript</w:t>
      </w:r>
      <w:r>
        <w:t>代码分割与懒加载</w:t>
      </w:r>
      <w:proofErr w:type="spellEnd"/>
    </w:p>
    <w:p w14:paraId="20CE8C93" w14:textId="133F0D5C" w:rsidR="002B35EE" w:rsidRDefault="009F79A0">
      <w:pPr>
        <w:numPr>
          <w:ilvl w:val="0"/>
          <w:numId w:val="7"/>
        </w:numPr>
        <w:rPr>
          <w:lang w:eastAsia="zh-CN"/>
        </w:rPr>
      </w:pPr>
      <w:r>
        <w:rPr>
          <w:lang w:eastAsia="zh-CN"/>
        </w:rPr>
        <w:t>启用适当的缓存策略</w:t>
      </w:r>
      <w:r>
        <w:rPr>
          <w:lang w:eastAsia="zh-CN"/>
        </w:rPr>
        <w:br/>
        <w:t>...</w:t>
      </w:r>
    </w:p>
    <w:p w14:paraId="2EF39EF9" w14:textId="77777777" w:rsidR="002B35EE" w:rsidRDefault="009F79A0">
      <w:pPr>
        <w:rPr>
          <w:lang w:eastAsia="zh-CN"/>
        </w:rPr>
      </w:pPr>
      <w:r>
        <w:rPr>
          <w:b/>
          <w:lang w:eastAsia="zh-CN"/>
        </w:rPr>
        <w:t>环保价值量化</w:t>
      </w:r>
      <w:r>
        <w:rPr>
          <w:lang w:eastAsia="zh-CN"/>
        </w:rPr>
        <w:t>：</w:t>
      </w:r>
      <w:r>
        <w:rPr>
          <w:lang w:eastAsia="zh-CN"/>
        </w:rPr>
        <w:br/>
      </w:r>
      <w:r>
        <w:rPr>
          <w:lang w:eastAsia="zh-CN"/>
        </w:rPr>
        <w:t>基于</w:t>
      </w:r>
      <w:proofErr w:type="gramStart"/>
      <w:r>
        <w:rPr>
          <w:lang w:eastAsia="zh-CN"/>
        </w:rPr>
        <w:t>网站月访问</w:t>
      </w:r>
      <w:proofErr w:type="gramEnd"/>
      <w:r>
        <w:rPr>
          <w:lang w:eastAsia="zh-CN"/>
        </w:rPr>
        <w:t>量（</w:t>
      </w:r>
      <w:r>
        <w:rPr>
          <w:lang w:eastAsia="zh-CN"/>
        </w:rPr>
        <w:t>500</w:t>
      </w:r>
      <w:r>
        <w:rPr>
          <w:lang w:eastAsia="zh-CN"/>
        </w:rPr>
        <w:t>万次），系统计算出年度碳排放为</w:t>
      </w:r>
      <w:r>
        <w:rPr>
          <w:lang w:eastAsia="zh-CN"/>
        </w:rPr>
        <w:t>85</w:t>
      </w:r>
      <w:r>
        <w:rPr>
          <w:lang w:eastAsia="zh-CN"/>
        </w:rPr>
        <w:t>吨</w:t>
      </w:r>
      <w:r>
        <w:rPr>
          <w:lang w:eastAsia="zh-CN"/>
        </w:rPr>
        <w:t>CO2e</w:t>
      </w:r>
      <w:r>
        <w:rPr>
          <w:lang w:eastAsia="zh-CN"/>
        </w:rPr>
        <w:t>。若实施所有优化建议，预计可减少</w:t>
      </w:r>
      <w:r>
        <w:rPr>
          <w:lang w:eastAsia="zh-CN"/>
        </w:rPr>
        <w:t>52</w:t>
      </w:r>
      <w:r>
        <w:rPr>
          <w:lang w:eastAsia="zh-CN"/>
        </w:rPr>
        <w:t>吨</w:t>
      </w:r>
      <w:r>
        <w:rPr>
          <w:lang w:eastAsia="zh-CN"/>
        </w:rPr>
        <w:t>CO2e</w:t>
      </w:r>
      <w:r>
        <w:rPr>
          <w:lang w:eastAsia="zh-CN"/>
        </w:rPr>
        <w:t>排放，相当于种植</w:t>
      </w:r>
      <w:r>
        <w:rPr>
          <w:lang w:eastAsia="zh-CN"/>
        </w:rPr>
        <w:t>2600</w:t>
      </w:r>
      <w:r>
        <w:rPr>
          <w:lang w:eastAsia="zh-CN"/>
        </w:rPr>
        <w:t>棵树或减少汽车行驶</w:t>
      </w:r>
      <w:r>
        <w:rPr>
          <w:lang w:eastAsia="zh-CN"/>
        </w:rPr>
        <w:t>20</w:t>
      </w:r>
      <w:r>
        <w:rPr>
          <w:lang w:eastAsia="zh-CN"/>
        </w:rPr>
        <w:t>万公里的环保价值。</w:t>
      </w:r>
    </w:p>
    <w:p w14:paraId="53267971" w14:textId="77777777" w:rsidR="002B35EE" w:rsidRDefault="009F79A0">
      <w:pPr>
        <w:pStyle w:val="3"/>
        <w:rPr>
          <w:b w:val="0"/>
        </w:rPr>
      </w:pPr>
      <w:r>
        <w:rPr>
          <w:b w:val="0"/>
        </w:rPr>
        <w:t xml:space="preserve">5.3 </w:t>
      </w:r>
      <w:proofErr w:type="spellStart"/>
      <w:r>
        <w:rPr>
          <w:b w:val="0"/>
        </w:rPr>
        <w:t>技术指标</w:t>
      </w:r>
      <w:proofErr w:type="spellEnd"/>
    </w:p>
    <w:p w14:paraId="060DCCBB" w14:textId="77777777" w:rsidR="002B35EE" w:rsidRDefault="009F79A0">
      <w:pPr>
        <w:numPr>
          <w:ilvl w:val="0"/>
          <w:numId w:val="3"/>
        </w:numPr>
        <w:rPr>
          <w:lang w:eastAsia="zh-CN"/>
        </w:rPr>
      </w:pPr>
      <w:r>
        <w:rPr>
          <w:b/>
          <w:lang w:eastAsia="zh-CN"/>
        </w:rPr>
        <w:t>分析速度</w:t>
      </w:r>
      <w:r>
        <w:rPr>
          <w:lang w:eastAsia="zh-CN"/>
        </w:rPr>
        <w:t>：平均单个网站完整分析时间不超过</w:t>
      </w:r>
      <w:r>
        <w:rPr>
          <w:lang w:eastAsia="zh-CN"/>
        </w:rPr>
        <w:t>45</w:t>
      </w:r>
      <w:r>
        <w:rPr>
          <w:lang w:eastAsia="zh-CN"/>
        </w:rPr>
        <w:t>秒</w:t>
      </w:r>
    </w:p>
    <w:p w14:paraId="5A73CBE4" w14:textId="77777777" w:rsidR="002B35EE" w:rsidRDefault="009F79A0">
      <w:pPr>
        <w:numPr>
          <w:ilvl w:val="0"/>
          <w:numId w:val="3"/>
        </w:numPr>
        <w:rPr>
          <w:lang w:eastAsia="zh-CN"/>
        </w:rPr>
      </w:pPr>
      <w:r>
        <w:rPr>
          <w:b/>
          <w:lang w:eastAsia="zh-CN"/>
        </w:rPr>
        <w:t>计算精度</w:t>
      </w:r>
      <w:r>
        <w:rPr>
          <w:lang w:eastAsia="zh-CN"/>
        </w:rPr>
        <w:t>：碳排放计算误差控制在</w:t>
      </w:r>
      <w:r>
        <w:rPr>
          <w:lang w:eastAsia="zh-CN"/>
        </w:rPr>
        <w:t>±15%</w:t>
      </w:r>
      <w:r>
        <w:rPr>
          <w:lang w:eastAsia="zh-CN"/>
        </w:rPr>
        <w:t>以内（基于实际能耗测量验证）</w:t>
      </w:r>
    </w:p>
    <w:p w14:paraId="2761DF3E" w14:textId="77777777" w:rsidR="002B35EE" w:rsidRDefault="009F79A0">
      <w:pPr>
        <w:numPr>
          <w:ilvl w:val="0"/>
          <w:numId w:val="3"/>
        </w:numPr>
        <w:rPr>
          <w:lang w:eastAsia="zh-CN"/>
        </w:rPr>
      </w:pPr>
      <w:r>
        <w:rPr>
          <w:b/>
          <w:lang w:eastAsia="zh-CN"/>
        </w:rPr>
        <w:t>并发能力</w:t>
      </w:r>
      <w:r>
        <w:rPr>
          <w:lang w:eastAsia="zh-CN"/>
        </w:rPr>
        <w:t>：支持</w:t>
      </w:r>
      <w:r>
        <w:rPr>
          <w:lang w:eastAsia="zh-CN"/>
        </w:rPr>
        <w:t>50</w:t>
      </w:r>
      <w:r>
        <w:rPr>
          <w:lang w:eastAsia="zh-CN"/>
        </w:rPr>
        <w:t>个</w:t>
      </w:r>
      <w:r>
        <w:rPr>
          <w:lang w:eastAsia="zh-CN"/>
        </w:rPr>
        <w:t>/</w:t>
      </w:r>
      <w:r>
        <w:rPr>
          <w:lang w:eastAsia="zh-CN"/>
        </w:rPr>
        <w:t>分钟的分析请求</w:t>
      </w:r>
    </w:p>
    <w:p w14:paraId="70BE1933" w14:textId="77777777" w:rsidR="002B35EE" w:rsidRDefault="009F79A0">
      <w:pPr>
        <w:numPr>
          <w:ilvl w:val="0"/>
          <w:numId w:val="3"/>
        </w:numPr>
        <w:rPr>
          <w:lang w:eastAsia="zh-CN"/>
        </w:rPr>
      </w:pPr>
      <w:r>
        <w:rPr>
          <w:b/>
          <w:lang w:eastAsia="zh-CN"/>
        </w:rPr>
        <w:lastRenderedPageBreak/>
        <w:t>适用范围</w:t>
      </w:r>
      <w:r>
        <w:rPr>
          <w:lang w:eastAsia="zh-CN"/>
        </w:rPr>
        <w:t>：支持</w:t>
      </w:r>
      <w:r>
        <w:rPr>
          <w:lang w:eastAsia="zh-CN"/>
        </w:rPr>
        <w:t>99%</w:t>
      </w:r>
      <w:r>
        <w:rPr>
          <w:lang w:eastAsia="zh-CN"/>
        </w:rPr>
        <w:t>的主流网站技术</w:t>
      </w:r>
      <w:proofErr w:type="gramStart"/>
      <w:r>
        <w:rPr>
          <w:lang w:eastAsia="zh-CN"/>
        </w:rPr>
        <w:t>栈</w:t>
      </w:r>
      <w:proofErr w:type="gramEnd"/>
    </w:p>
    <w:p w14:paraId="47D9A4E6" w14:textId="77777777" w:rsidR="002B35EE" w:rsidRDefault="009F79A0">
      <w:pPr>
        <w:numPr>
          <w:ilvl w:val="0"/>
          <w:numId w:val="3"/>
        </w:numPr>
        <w:rPr>
          <w:lang w:eastAsia="zh-CN"/>
        </w:rPr>
      </w:pPr>
      <w:r>
        <w:rPr>
          <w:b/>
          <w:lang w:eastAsia="zh-CN"/>
        </w:rPr>
        <w:t>系统可用性</w:t>
      </w:r>
      <w:r>
        <w:rPr>
          <w:lang w:eastAsia="zh-CN"/>
        </w:rPr>
        <w:t>：服务可用率</w:t>
      </w:r>
      <w:r>
        <w:rPr>
          <w:lang w:eastAsia="zh-CN"/>
        </w:rPr>
        <w:t>&gt;99.5%</w:t>
      </w:r>
    </w:p>
    <w:p w14:paraId="0397F0A3" w14:textId="77777777" w:rsidR="002B35EE" w:rsidRDefault="009F79A0">
      <w:pPr>
        <w:pStyle w:val="3"/>
        <w:rPr>
          <w:b w:val="0"/>
        </w:rPr>
      </w:pPr>
      <w:r>
        <w:rPr>
          <w:b w:val="0"/>
        </w:rPr>
        <w:t xml:space="preserve">5.4 </w:t>
      </w:r>
      <w:proofErr w:type="spellStart"/>
      <w:r>
        <w:rPr>
          <w:b w:val="0"/>
        </w:rPr>
        <w:t>使用说明</w:t>
      </w:r>
      <w:proofErr w:type="spellEnd"/>
    </w:p>
    <w:p w14:paraId="76F751F6" w14:textId="77777777" w:rsidR="002B35EE" w:rsidRDefault="009F79A0">
      <w:pPr>
        <w:numPr>
          <w:ilvl w:val="0"/>
          <w:numId w:val="8"/>
        </w:numPr>
      </w:pPr>
      <w:r>
        <w:t>访问</w:t>
      </w:r>
      <w:r>
        <w:t>GreenWeb</w:t>
      </w:r>
      <w:r>
        <w:t>平台网站（</w:t>
      </w:r>
      <w:r>
        <w:t>www.greenweb.cn</w:t>
      </w:r>
      <w:r>
        <w:t>）</w:t>
      </w:r>
    </w:p>
    <w:p w14:paraId="091045C7" w14:textId="77777777" w:rsidR="002B35EE" w:rsidRDefault="009F79A0">
      <w:pPr>
        <w:numPr>
          <w:ilvl w:val="0"/>
          <w:numId w:val="8"/>
        </w:numPr>
        <w:rPr>
          <w:lang w:eastAsia="zh-CN"/>
        </w:rPr>
      </w:pPr>
      <w:r>
        <w:rPr>
          <w:lang w:eastAsia="zh-CN"/>
        </w:rPr>
        <w:t>在首页输入框中输入</w:t>
      </w:r>
      <w:proofErr w:type="gramStart"/>
      <w:r>
        <w:rPr>
          <w:lang w:eastAsia="zh-CN"/>
        </w:rPr>
        <w:t>待分析</w:t>
      </w:r>
      <w:proofErr w:type="gramEnd"/>
      <w:r>
        <w:rPr>
          <w:lang w:eastAsia="zh-CN"/>
        </w:rPr>
        <w:t>的网站</w:t>
      </w:r>
      <w:r>
        <w:rPr>
          <w:lang w:eastAsia="zh-CN"/>
        </w:rPr>
        <w:t>URL</w:t>
      </w:r>
    </w:p>
    <w:p w14:paraId="50519D10" w14:textId="77777777" w:rsidR="002B35EE" w:rsidRDefault="009F79A0">
      <w:pPr>
        <w:numPr>
          <w:ilvl w:val="0"/>
          <w:numId w:val="8"/>
        </w:numPr>
        <w:rPr>
          <w:lang w:eastAsia="zh-CN"/>
        </w:rPr>
      </w:pPr>
      <w:r>
        <w:rPr>
          <w:lang w:eastAsia="zh-CN"/>
        </w:rPr>
        <w:t>点击</w:t>
      </w:r>
      <w:r>
        <w:rPr>
          <w:lang w:eastAsia="zh-CN"/>
        </w:rPr>
        <w:t>"</w:t>
      </w:r>
      <w:r>
        <w:rPr>
          <w:lang w:eastAsia="zh-CN"/>
        </w:rPr>
        <w:t>开始分析</w:t>
      </w:r>
      <w:r>
        <w:rPr>
          <w:lang w:eastAsia="zh-CN"/>
        </w:rPr>
        <w:t>"</w:t>
      </w:r>
      <w:r>
        <w:rPr>
          <w:lang w:eastAsia="zh-CN"/>
        </w:rPr>
        <w:t>按钮，等待分析完成</w:t>
      </w:r>
    </w:p>
    <w:p w14:paraId="66034A5F" w14:textId="77777777" w:rsidR="002B35EE" w:rsidRDefault="009F79A0">
      <w:pPr>
        <w:numPr>
          <w:ilvl w:val="0"/>
          <w:numId w:val="8"/>
        </w:numPr>
        <w:rPr>
          <w:lang w:eastAsia="zh-CN"/>
        </w:rPr>
      </w:pPr>
      <w:r>
        <w:rPr>
          <w:lang w:eastAsia="zh-CN"/>
        </w:rPr>
        <w:t>在结果页查看碳排放分析报告和优化建议</w:t>
      </w:r>
    </w:p>
    <w:p w14:paraId="27491D5E" w14:textId="77777777" w:rsidR="002B35EE" w:rsidRDefault="009F79A0">
      <w:pPr>
        <w:numPr>
          <w:ilvl w:val="0"/>
          <w:numId w:val="8"/>
        </w:numPr>
        <w:rPr>
          <w:lang w:eastAsia="zh-CN"/>
        </w:rPr>
      </w:pPr>
      <w:r>
        <w:rPr>
          <w:lang w:eastAsia="zh-CN"/>
        </w:rPr>
        <w:t>根据建议实施优化，可定期重新分析以追踪改进效果</w:t>
      </w:r>
    </w:p>
    <w:p w14:paraId="3AF8667B" w14:textId="77777777" w:rsidR="002B35EE" w:rsidRDefault="009F79A0">
      <w:pPr>
        <w:pStyle w:val="2"/>
        <w:rPr>
          <w:b w:val="0"/>
          <w:i w:val="0"/>
          <w:lang w:eastAsia="zh-CN"/>
        </w:rPr>
      </w:pPr>
      <w:r>
        <w:rPr>
          <w:b w:val="0"/>
          <w:i w:val="0"/>
          <w:lang w:eastAsia="zh-CN"/>
        </w:rPr>
        <w:t>六、作品测试情况</w:t>
      </w:r>
    </w:p>
    <w:p w14:paraId="66805386" w14:textId="77777777" w:rsidR="002B35EE" w:rsidRDefault="009F79A0">
      <w:pPr>
        <w:pStyle w:val="3"/>
        <w:rPr>
          <w:b w:val="0"/>
          <w:lang w:eastAsia="zh-CN"/>
        </w:rPr>
      </w:pPr>
      <w:r>
        <w:rPr>
          <w:b w:val="0"/>
          <w:lang w:eastAsia="zh-CN"/>
        </w:rPr>
        <w:t xml:space="preserve">6.1 </w:t>
      </w:r>
      <w:r>
        <w:rPr>
          <w:b w:val="0"/>
          <w:lang w:eastAsia="zh-CN"/>
        </w:rPr>
        <w:t>技术评测</w:t>
      </w:r>
    </w:p>
    <w:p w14:paraId="64112986" w14:textId="77777777" w:rsidR="002B35EE" w:rsidRDefault="009F79A0">
      <w:pPr>
        <w:rPr>
          <w:lang w:eastAsia="zh-CN"/>
        </w:rPr>
      </w:pPr>
      <w:r>
        <w:rPr>
          <w:lang w:eastAsia="zh-CN"/>
        </w:rPr>
        <w:t>我们对</w:t>
      </w:r>
      <w:proofErr w:type="spellStart"/>
      <w:r>
        <w:rPr>
          <w:lang w:eastAsia="zh-CN"/>
        </w:rPr>
        <w:t>GreenWeb</w:t>
      </w:r>
      <w:proofErr w:type="spellEnd"/>
      <w:r>
        <w:rPr>
          <w:lang w:eastAsia="zh-CN"/>
        </w:rPr>
        <w:t>平台进行了全面的技术评测，主要包括以下方面：</w:t>
      </w:r>
    </w:p>
    <w:p w14:paraId="0172DE76" w14:textId="77777777" w:rsidR="002B35EE" w:rsidRDefault="009F79A0">
      <w:r>
        <w:rPr>
          <w:b/>
          <w:lang w:eastAsia="zh-CN"/>
        </w:rPr>
        <w:t xml:space="preserve">1. </w:t>
      </w:r>
      <w:r>
        <w:rPr>
          <w:b/>
          <w:lang w:eastAsia="zh-CN"/>
        </w:rPr>
        <w:t>碳排放计算准确性测试</w:t>
      </w:r>
      <w:r>
        <w:rPr>
          <w:lang w:eastAsia="zh-CN"/>
        </w:rPr>
        <w:t>：</w:t>
      </w:r>
      <w:r>
        <w:rPr>
          <w:lang w:eastAsia="zh-CN"/>
        </w:rPr>
        <w:br/>
      </w:r>
      <w:r>
        <w:rPr>
          <w:lang w:eastAsia="zh-CN"/>
        </w:rPr>
        <w:t>为验证计算模型的准确性，我们选取了</w:t>
      </w:r>
      <w:r>
        <w:rPr>
          <w:lang w:eastAsia="zh-CN"/>
        </w:rPr>
        <w:t>100</w:t>
      </w:r>
      <w:r>
        <w:rPr>
          <w:lang w:eastAsia="zh-CN"/>
        </w:rPr>
        <w:t>个不同类型、不同规模的网站进行测试，同时使用实验室功率计直接测量访问这些网站时的设备能耗。</w:t>
      </w:r>
      <w:proofErr w:type="spellStart"/>
      <w:r>
        <w:t>结果表明</w:t>
      </w:r>
      <w:proofErr w:type="spellEnd"/>
      <w:r>
        <w:t>：</w:t>
      </w:r>
    </w:p>
    <w:p w14:paraId="2ECD141C" w14:textId="77777777" w:rsidR="002B35EE" w:rsidRDefault="009F79A0">
      <w:pPr>
        <w:numPr>
          <w:ilvl w:val="0"/>
          <w:numId w:val="3"/>
        </w:numPr>
      </w:pPr>
      <w:proofErr w:type="spellStart"/>
      <w:r>
        <w:t>平均计算误差</w:t>
      </w:r>
      <w:proofErr w:type="spellEnd"/>
      <w:r>
        <w:t>：</w:t>
      </w:r>
      <w:r>
        <w:t>±12.7%</w:t>
      </w:r>
    </w:p>
    <w:p w14:paraId="0C893557" w14:textId="77777777" w:rsidR="002B35EE" w:rsidRDefault="009F79A0">
      <w:pPr>
        <w:numPr>
          <w:ilvl w:val="0"/>
          <w:numId w:val="3"/>
        </w:numPr>
        <w:rPr>
          <w:lang w:eastAsia="zh-CN"/>
        </w:rPr>
      </w:pPr>
      <w:r>
        <w:rPr>
          <w:lang w:eastAsia="zh-CN"/>
        </w:rPr>
        <w:t>最大误差：</w:t>
      </w:r>
      <w:r>
        <w:rPr>
          <w:lang w:eastAsia="zh-CN"/>
        </w:rPr>
        <w:t>±22.3%</w:t>
      </w:r>
      <w:r>
        <w:rPr>
          <w:lang w:eastAsia="zh-CN"/>
        </w:rPr>
        <w:t>（出现在高度动态、大量使用</w:t>
      </w:r>
      <w:r>
        <w:rPr>
          <w:lang w:eastAsia="zh-CN"/>
        </w:rPr>
        <w:t>WebGL</w:t>
      </w:r>
      <w:r>
        <w:rPr>
          <w:lang w:eastAsia="zh-CN"/>
        </w:rPr>
        <w:t>的网站）</w:t>
      </w:r>
    </w:p>
    <w:p w14:paraId="06D00E4F" w14:textId="77777777" w:rsidR="002B35EE" w:rsidRDefault="009F79A0">
      <w:pPr>
        <w:numPr>
          <w:ilvl w:val="0"/>
          <w:numId w:val="3"/>
        </w:numPr>
        <w:rPr>
          <w:lang w:eastAsia="zh-CN"/>
        </w:rPr>
      </w:pPr>
      <w:r>
        <w:rPr>
          <w:lang w:eastAsia="zh-CN"/>
        </w:rPr>
        <w:t>最小误差：</w:t>
      </w:r>
      <w:r>
        <w:rPr>
          <w:lang w:eastAsia="zh-CN"/>
        </w:rPr>
        <w:t>±5.1%</w:t>
      </w:r>
      <w:r>
        <w:rPr>
          <w:lang w:eastAsia="zh-CN"/>
        </w:rPr>
        <w:t>（静态内容为主的网站）</w:t>
      </w:r>
    </w:p>
    <w:p w14:paraId="76C1914C" w14:textId="77777777" w:rsidR="002B35EE" w:rsidRDefault="009F79A0">
      <w:pPr>
        <w:rPr>
          <w:lang w:eastAsia="zh-CN"/>
        </w:rPr>
      </w:pPr>
      <w:r>
        <w:rPr>
          <w:lang w:eastAsia="zh-CN"/>
        </w:rPr>
        <w:t>与国际主流工具</w:t>
      </w:r>
      <w:r>
        <w:rPr>
          <w:lang w:eastAsia="zh-CN"/>
        </w:rPr>
        <w:t>Website Carbon Calculator</w:t>
      </w:r>
      <w:r>
        <w:rPr>
          <w:lang w:eastAsia="zh-CN"/>
        </w:rPr>
        <w:t>在相同网站上的测试相比，我们的模型在中国区域的准确性提高了约</w:t>
      </w:r>
      <w:r>
        <w:rPr>
          <w:lang w:eastAsia="zh-CN"/>
        </w:rPr>
        <w:t>28%</w:t>
      </w:r>
      <w:r>
        <w:rPr>
          <w:lang w:eastAsia="zh-CN"/>
        </w:rPr>
        <w:t>。</w:t>
      </w:r>
    </w:p>
    <w:p w14:paraId="7AF019B0" w14:textId="77777777" w:rsidR="002B35EE" w:rsidRDefault="009F79A0">
      <w:pPr>
        <w:rPr>
          <w:lang w:eastAsia="zh-CN"/>
        </w:rPr>
      </w:pPr>
      <w:r>
        <w:rPr>
          <w:b/>
          <w:lang w:eastAsia="zh-CN"/>
        </w:rPr>
        <w:t xml:space="preserve">2. </w:t>
      </w:r>
      <w:r>
        <w:rPr>
          <w:b/>
          <w:lang w:eastAsia="zh-CN"/>
        </w:rPr>
        <w:t>性能测试</w:t>
      </w:r>
      <w:r>
        <w:rPr>
          <w:lang w:eastAsia="zh-CN"/>
        </w:rPr>
        <w:t>：</w:t>
      </w:r>
      <w:r>
        <w:rPr>
          <w:lang w:eastAsia="zh-CN"/>
        </w:rPr>
        <w:br/>
      </w:r>
      <w:r>
        <w:rPr>
          <w:lang w:eastAsia="zh-CN"/>
        </w:rPr>
        <w:t>在标准测试环境（</w:t>
      </w:r>
      <w:r>
        <w:rPr>
          <w:lang w:eastAsia="zh-CN"/>
        </w:rPr>
        <w:t>8</w:t>
      </w:r>
      <w:r>
        <w:rPr>
          <w:lang w:eastAsia="zh-CN"/>
        </w:rPr>
        <w:t>核</w:t>
      </w:r>
      <w:r>
        <w:rPr>
          <w:lang w:eastAsia="zh-CN"/>
        </w:rPr>
        <w:t>CPU</w:t>
      </w:r>
      <w:r>
        <w:rPr>
          <w:lang w:eastAsia="zh-CN"/>
        </w:rPr>
        <w:t>，</w:t>
      </w:r>
      <w:r>
        <w:rPr>
          <w:lang w:eastAsia="zh-CN"/>
        </w:rPr>
        <w:t>16GB</w:t>
      </w:r>
      <w:r>
        <w:rPr>
          <w:lang w:eastAsia="zh-CN"/>
        </w:rPr>
        <w:t>内存）下，系统性能表现如下：</w:t>
      </w:r>
    </w:p>
    <w:p w14:paraId="68166DF2" w14:textId="77777777" w:rsidR="002B35EE" w:rsidRDefault="009F79A0">
      <w:pPr>
        <w:numPr>
          <w:ilvl w:val="0"/>
          <w:numId w:val="3"/>
        </w:numPr>
        <w:rPr>
          <w:lang w:eastAsia="zh-CN"/>
        </w:rPr>
      </w:pPr>
      <w:r>
        <w:rPr>
          <w:lang w:eastAsia="zh-CN"/>
        </w:rPr>
        <w:t>单次分析平均耗时：</w:t>
      </w:r>
      <w:r>
        <w:rPr>
          <w:lang w:eastAsia="zh-CN"/>
        </w:rPr>
        <w:t>43.2</w:t>
      </w:r>
      <w:r>
        <w:rPr>
          <w:lang w:eastAsia="zh-CN"/>
        </w:rPr>
        <w:t>秒（包括网页加载、性能分析、数据处理全流程）</w:t>
      </w:r>
    </w:p>
    <w:p w14:paraId="3F84C43E" w14:textId="77777777" w:rsidR="002B35EE" w:rsidRDefault="009F79A0">
      <w:pPr>
        <w:numPr>
          <w:ilvl w:val="0"/>
          <w:numId w:val="3"/>
        </w:numPr>
        <w:rPr>
          <w:lang w:eastAsia="zh-CN"/>
        </w:rPr>
      </w:pPr>
      <w:r>
        <w:rPr>
          <w:lang w:eastAsia="zh-CN"/>
        </w:rPr>
        <w:t>并发处理能力：单服务器实例每分钟可处理约</w:t>
      </w:r>
      <w:r>
        <w:rPr>
          <w:lang w:eastAsia="zh-CN"/>
        </w:rPr>
        <w:t>50</w:t>
      </w:r>
      <w:r>
        <w:rPr>
          <w:lang w:eastAsia="zh-CN"/>
        </w:rPr>
        <w:t>次分析请求</w:t>
      </w:r>
    </w:p>
    <w:p w14:paraId="63694481" w14:textId="77777777" w:rsidR="002B35EE" w:rsidRDefault="009F79A0">
      <w:pPr>
        <w:numPr>
          <w:ilvl w:val="0"/>
          <w:numId w:val="3"/>
        </w:numPr>
        <w:rPr>
          <w:lang w:eastAsia="zh-CN"/>
        </w:rPr>
      </w:pPr>
      <w:r>
        <w:rPr>
          <w:lang w:eastAsia="zh-CN"/>
        </w:rPr>
        <w:t>资源消耗：单次分析平均</w:t>
      </w:r>
      <w:r>
        <w:rPr>
          <w:lang w:eastAsia="zh-CN"/>
        </w:rPr>
        <w:t>CPU</w:t>
      </w:r>
      <w:r>
        <w:rPr>
          <w:lang w:eastAsia="zh-CN"/>
        </w:rPr>
        <w:t>使用率</w:t>
      </w:r>
      <w:r>
        <w:rPr>
          <w:lang w:eastAsia="zh-CN"/>
        </w:rPr>
        <w:t>35%</w:t>
      </w:r>
      <w:r>
        <w:rPr>
          <w:lang w:eastAsia="zh-CN"/>
        </w:rPr>
        <w:t>，内存占用约</w:t>
      </w:r>
      <w:r>
        <w:rPr>
          <w:lang w:eastAsia="zh-CN"/>
        </w:rPr>
        <w:t>600MB</w:t>
      </w:r>
    </w:p>
    <w:p w14:paraId="5875FBBA" w14:textId="77777777" w:rsidR="002B35EE" w:rsidRDefault="009F79A0">
      <w:pPr>
        <w:rPr>
          <w:lang w:eastAsia="zh-CN"/>
        </w:rPr>
      </w:pPr>
      <w:r>
        <w:rPr>
          <w:b/>
          <w:lang w:eastAsia="zh-CN"/>
        </w:rPr>
        <w:t xml:space="preserve">3. </w:t>
      </w:r>
      <w:r>
        <w:rPr>
          <w:b/>
          <w:lang w:eastAsia="zh-CN"/>
        </w:rPr>
        <w:t>兼容性测试</w:t>
      </w:r>
      <w:r>
        <w:rPr>
          <w:lang w:eastAsia="zh-CN"/>
        </w:rPr>
        <w:t>：</w:t>
      </w:r>
      <w:r>
        <w:rPr>
          <w:lang w:eastAsia="zh-CN"/>
        </w:rPr>
        <w:br/>
      </w:r>
      <w:r>
        <w:rPr>
          <w:lang w:eastAsia="zh-CN"/>
        </w:rPr>
        <w:t>对</w:t>
      </w:r>
      <w:r>
        <w:rPr>
          <w:lang w:eastAsia="zh-CN"/>
        </w:rPr>
        <w:t>Alexa</w:t>
      </w:r>
      <w:r>
        <w:rPr>
          <w:lang w:eastAsia="zh-CN"/>
        </w:rPr>
        <w:t>中国区排名前</w:t>
      </w:r>
      <w:r>
        <w:rPr>
          <w:lang w:eastAsia="zh-CN"/>
        </w:rPr>
        <w:t>1000</w:t>
      </w:r>
      <w:r>
        <w:rPr>
          <w:lang w:eastAsia="zh-CN"/>
        </w:rPr>
        <w:t>的网站进行兼容性测试，结果如下：</w:t>
      </w:r>
    </w:p>
    <w:p w14:paraId="4146F9DE" w14:textId="77777777" w:rsidR="002B35EE" w:rsidRDefault="009F79A0">
      <w:pPr>
        <w:numPr>
          <w:ilvl w:val="0"/>
          <w:numId w:val="3"/>
        </w:numPr>
      </w:pPr>
      <w:proofErr w:type="spellStart"/>
      <w:r>
        <w:t>完全兼容率（所有功能正常</w:t>
      </w:r>
      <w:proofErr w:type="spellEnd"/>
      <w:r>
        <w:t>）：</w:t>
      </w:r>
      <w:r>
        <w:t>92.7%</w:t>
      </w:r>
    </w:p>
    <w:p w14:paraId="5AEC97AF" w14:textId="77777777" w:rsidR="002B35EE" w:rsidRDefault="009F79A0">
      <w:pPr>
        <w:numPr>
          <w:ilvl w:val="0"/>
          <w:numId w:val="3"/>
        </w:numPr>
        <w:rPr>
          <w:lang w:eastAsia="zh-CN"/>
        </w:rPr>
      </w:pPr>
      <w:r>
        <w:rPr>
          <w:lang w:eastAsia="zh-CN"/>
        </w:rPr>
        <w:t>部分兼容（核心功能正常，部分高级分析受限）：</w:t>
      </w:r>
      <w:r>
        <w:rPr>
          <w:lang w:eastAsia="zh-CN"/>
        </w:rPr>
        <w:t>5.8%</w:t>
      </w:r>
    </w:p>
    <w:p w14:paraId="4183ECD7" w14:textId="77777777" w:rsidR="002B35EE" w:rsidRDefault="009F79A0">
      <w:pPr>
        <w:numPr>
          <w:ilvl w:val="0"/>
          <w:numId w:val="3"/>
        </w:numPr>
        <w:rPr>
          <w:lang w:eastAsia="zh-CN"/>
        </w:rPr>
      </w:pPr>
      <w:r>
        <w:rPr>
          <w:lang w:eastAsia="zh-CN"/>
        </w:rPr>
        <w:t>不兼容（无法完成分析）：</w:t>
      </w:r>
      <w:r>
        <w:rPr>
          <w:lang w:eastAsia="zh-CN"/>
        </w:rPr>
        <w:t>1.5%</w:t>
      </w:r>
      <w:r>
        <w:rPr>
          <w:lang w:eastAsia="zh-CN"/>
        </w:rPr>
        <w:t>（主要是高度加密或限制爬虫的网站）</w:t>
      </w:r>
    </w:p>
    <w:p w14:paraId="7D21CCE4" w14:textId="77777777" w:rsidR="002B35EE" w:rsidRDefault="009F79A0">
      <w:pPr>
        <w:pStyle w:val="3"/>
        <w:rPr>
          <w:b w:val="0"/>
          <w:lang w:eastAsia="zh-CN"/>
        </w:rPr>
      </w:pPr>
      <w:r>
        <w:rPr>
          <w:b w:val="0"/>
          <w:lang w:eastAsia="zh-CN"/>
        </w:rPr>
        <w:lastRenderedPageBreak/>
        <w:t xml:space="preserve">6.2 </w:t>
      </w:r>
      <w:r>
        <w:rPr>
          <w:b w:val="0"/>
          <w:lang w:eastAsia="zh-CN"/>
        </w:rPr>
        <w:t>用户测试</w:t>
      </w:r>
    </w:p>
    <w:p w14:paraId="14BE5066" w14:textId="77777777" w:rsidR="002B35EE" w:rsidRDefault="009F79A0">
      <w:pPr>
        <w:rPr>
          <w:lang w:eastAsia="zh-CN"/>
        </w:rPr>
      </w:pPr>
      <w:r>
        <w:rPr>
          <w:lang w:eastAsia="zh-CN"/>
        </w:rPr>
        <w:t>我们邀请了三类用户参与测试，共计</w:t>
      </w:r>
      <w:r>
        <w:rPr>
          <w:lang w:eastAsia="zh-CN"/>
        </w:rPr>
        <w:t>200</w:t>
      </w:r>
      <w:r>
        <w:rPr>
          <w:lang w:eastAsia="zh-CN"/>
        </w:rPr>
        <w:t>人：</w:t>
      </w:r>
    </w:p>
    <w:p w14:paraId="641F1F69" w14:textId="77777777" w:rsidR="002B35EE" w:rsidRDefault="009F79A0">
      <w:pPr>
        <w:numPr>
          <w:ilvl w:val="0"/>
          <w:numId w:val="3"/>
        </w:numPr>
        <w:rPr>
          <w:lang w:eastAsia="zh-CN"/>
        </w:rPr>
      </w:pPr>
      <w:r>
        <w:rPr>
          <w:lang w:eastAsia="zh-CN"/>
        </w:rPr>
        <w:t>专业开发者（前端工程师、全</w:t>
      </w:r>
      <w:proofErr w:type="gramStart"/>
      <w:r>
        <w:rPr>
          <w:lang w:eastAsia="zh-CN"/>
        </w:rPr>
        <w:t>栈</w:t>
      </w:r>
      <w:proofErr w:type="gramEnd"/>
      <w:r>
        <w:rPr>
          <w:lang w:eastAsia="zh-CN"/>
        </w:rPr>
        <w:t>开发者）：</w:t>
      </w:r>
      <w:r>
        <w:rPr>
          <w:lang w:eastAsia="zh-CN"/>
        </w:rPr>
        <w:t>80</w:t>
      </w:r>
      <w:r>
        <w:rPr>
          <w:lang w:eastAsia="zh-CN"/>
        </w:rPr>
        <w:t>人</w:t>
      </w:r>
    </w:p>
    <w:p w14:paraId="1904EE7E" w14:textId="77777777" w:rsidR="002B35EE" w:rsidRDefault="009F79A0">
      <w:pPr>
        <w:numPr>
          <w:ilvl w:val="0"/>
          <w:numId w:val="3"/>
        </w:numPr>
        <w:rPr>
          <w:lang w:eastAsia="zh-CN"/>
        </w:rPr>
      </w:pPr>
      <w:r>
        <w:rPr>
          <w:lang w:eastAsia="zh-CN"/>
        </w:rPr>
        <w:t>网站运营人员（内容管理、营销人员）：</w:t>
      </w:r>
      <w:r>
        <w:rPr>
          <w:lang w:eastAsia="zh-CN"/>
        </w:rPr>
        <w:t>70</w:t>
      </w:r>
      <w:r>
        <w:rPr>
          <w:lang w:eastAsia="zh-CN"/>
        </w:rPr>
        <w:t>人</w:t>
      </w:r>
    </w:p>
    <w:p w14:paraId="6D3E081A" w14:textId="77777777" w:rsidR="002B35EE" w:rsidRDefault="009F79A0">
      <w:pPr>
        <w:numPr>
          <w:ilvl w:val="0"/>
          <w:numId w:val="3"/>
        </w:numPr>
        <w:rPr>
          <w:lang w:eastAsia="zh-CN"/>
        </w:rPr>
      </w:pPr>
      <w:r>
        <w:rPr>
          <w:lang w:eastAsia="zh-CN"/>
        </w:rPr>
        <w:t>普通互联网用户（学生、教师等）：</w:t>
      </w:r>
      <w:r>
        <w:rPr>
          <w:lang w:eastAsia="zh-CN"/>
        </w:rPr>
        <w:t>50</w:t>
      </w:r>
      <w:r>
        <w:rPr>
          <w:lang w:eastAsia="zh-CN"/>
        </w:rPr>
        <w:t>人</w:t>
      </w:r>
    </w:p>
    <w:p w14:paraId="7FC9AD5A" w14:textId="77777777" w:rsidR="002B35EE" w:rsidRDefault="009F79A0">
      <w:pPr>
        <w:rPr>
          <w:lang w:eastAsia="zh-CN"/>
        </w:rPr>
      </w:pPr>
      <w:r>
        <w:rPr>
          <w:lang w:eastAsia="zh-CN"/>
        </w:rPr>
        <w:t>测试持续两个月，收集了大量反馈。主要结果如下：</w:t>
      </w:r>
    </w:p>
    <w:p w14:paraId="770C42B7" w14:textId="77777777" w:rsidR="002B35EE" w:rsidRDefault="009F79A0">
      <w:pPr>
        <w:rPr>
          <w:lang w:eastAsia="zh-CN"/>
        </w:rPr>
      </w:pPr>
      <w:r>
        <w:rPr>
          <w:b/>
          <w:lang w:eastAsia="zh-CN"/>
        </w:rPr>
        <w:t xml:space="preserve">1. </w:t>
      </w:r>
      <w:r>
        <w:rPr>
          <w:b/>
          <w:lang w:eastAsia="zh-CN"/>
        </w:rPr>
        <w:t>用户满意度</w:t>
      </w:r>
      <w:r>
        <w:rPr>
          <w:lang w:eastAsia="zh-CN"/>
        </w:rPr>
        <w:t>：</w:t>
      </w:r>
    </w:p>
    <w:p w14:paraId="2C684B69" w14:textId="77777777" w:rsidR="002B35EE" w:rsidRDefault="009F79A0">
      <w:pPr>
        <w:numPr>
          <w:ilvl w:val="0"/>
          <w:numId w:val="3"/>
        </w:numPr>
      </w:pPr>
      <w:r>
        <w:t>界面设计与易用性：</w:t>
      </w:r>
      <w:r>
        <w:t>4.2/5</w:t>
      </w:r>
      <w:r>
        <w:t>分</w:t>
      </w:r>
    </w:p>
    <w:p w14:paraId="3821C865" w14:textId="77777777" w:rsidR="002B35EE" w:rsidRDefault="009F79A0">
      <w:pPr>
        <w:numPr>
          <w:ilvl w:val="0"/>
          <w:numId w:val="3"/>
        </w:numPr>
        <w:rPr>
          <w:lang w:eastAsia="zh-CN"/>
        </w:rPr>
      </w:pPr>
      <w:r>
        <w:rPr>
          <w:lang w:eastAsia="zh-CN"/>
        </w:rPr>
        <w:t>分析结果的可理解性：</w:t>
      </w:r>
      <w:r>
        <w:rPr>
          <w:lang w:eastAsia="zh-CN"/>
        </w:rPr>
        <w:t>4.3/5</w:t>
      </w:r>
      <w:r>
        <w:rPr>
          <w:lang w:eastAsia="zh-CN"/>
        </w:rPr>
        <w:t>分</w:t>
      </w:r>
    </w:p>
    <w:p w14:paraId="0311AEF3" w14:textId="77777777" w:rsidR="002B35EE" w:rsidRDefault="009F79A0">
      <w:pPr>
        <w:numPr>
          <w:ilvl w:val="0"/>
          <w:numId w:val="3"/>
        </w:numPr>
      </w:pPr>
      <w:r>
        <w:t>优化建议的实用性：</w:t>
      </w:r>
      <w:r>
        <w:t>4.0/5</w:t>
      </w:r>
      <w:r>
        <w:t>分</w:t>
      </w:r>
    </w:p>
    <w:p w14:paraId="5871551A" w14:textId="77777777" w:rsidR="002B35EE" w:rsidRDefault="009F79A0">
      <w:pPr>
        <w:numPr>
          <w:ilvl w:val="0"/>
          <w:numId w:val="3"/>
        </w:numPr>
      </w:pPr>
      <w:r>
        <w:t>整体满意度：</w:t>
      </w:r>
      <w:r>
        <w:t>4.1/5</w:t>
      </w:r>
      <w:r>
        <w:t>分</w:t>
      </w:r>
    </w:p>
    <w:p w14:paraId="0EDAA277" w14:textId="77777777" w:rsidR="002B35EE" w:rsidRDefault="009F79A0">
      <w:r>
        <w:rPr>
          <w:b/>
        </w:rPr>
        <w:t xml:space="preserve">2. </w:t>
      </w:r>
      <w:proofErr w:type="spellStart"/>
      <w:r>
        <w:rPr>
          <w:b/>
        </w:rPr>
        <w:t>功能评价</w:t>
      </w:r>
      <w:proofErr w:type="spellEnd"/>
      <w:r>
        <w:t>：</w:t>
      </w:r>
    </w:p>
    <w:p w14:paraId="74975571" w14:textId="77777777" w:rsidR="002B35EE" w:rsidRDefault="009F79A0">
      <w:pPr>
        <w:numPr>
          <w:ilvl w:val="0"/>
          <w:numId w:val="3"/>
        </w:numPr>
        <w:rPr>
          <w:lang w:eastAsia="zh-CN"/>
        </w:rPr>
      </w:pPr>
      <w:r>
        <w:rPr>
          <w:lang w:eastAsia="zh-CN"/>
        </w:rPr>
        <w:t>最受欢迎功能：碳排放可视化展示（</w:t>
      </w:r>
      <w:r>
        <w:rPr>
          <w:lang w:eastAsia="zh-CN"/>
        </w:rPr>
        <w:t>85%</w:t>
      </w:r>
      <w:r>
        <w:rPr>
          <w:lang w:eastAsia="zh-CN"/>
        </w:rPr>
        <w:t>用户认为</w:t>
      </w:r>
      <w:r>
        <w:rPr>
          <w:lang w:eastAsia="zh-CN"/>
        </w:rPr>
        <w:t>"</w:t>
      </w:r>
      <w:r>
        <w:rPr>
          <w:lang w:eastAsia="zh-CN"/>
        </w:rPr>
        <w:t>非常有用</w:t>
      </w:r>
      <w:r>
        <w:rPr>
          <w:lang w:eastAsia="zh-CN"/>
        </w:rPr>
        <w:t>"</w:t>
      </w:r>
      <w:r>
        <w:rPr>
          <w:lang w:eastAsia="zh-CN"/>
        </w:rPr>
        <w:t>）</w:t>
      </w:r>
    </w:p>
    <w:p w14:paraId="6CB5C250" w14:textId="77777777" w:rsidR="002B35EE" w:rsidRDefault="009F79A0">
      <w:pPr>
        <w:numPr>
          <w:ilvl w:val="0"/>
          <w:numId w:val="3"/>
        </w:numPr>
        <w:rPr>
          <w:lang w:eastAsia="zh-CN"/>
        </w:rPr>
      </w:pPr>
      <w:r>
        <w:rPr>
          <w:lang w:eastAsia="zh-CN"/>
        </w:rPr>
        <w:t>改进需求最多的功能：优化建议的可行性（</w:t>
      </w:r>
      <w:r>
        <w:rPr>
          <w:lang w:eastAsia="zh-CN"/>
        </w:rPr>
        <w:t>26%</w:t>
      </w:r>
      <w:r>
        <w:rPr>
          <w:lang w:eastAsia="zh-CN"/>
        </w:rPr>
        <w:t>用户提出改进意见）</w:t>
      </w:r>
    </w:p>
    <w:p w14:paraId="13EC776B" w14:textId="77777777" w:rsidR="002B35EE" w:rsidRDefault="009F79A0">
      <w:r>
        <w:rPr>
          <w:b/>
          <w:lang w:eastAsia="zh-CN"/>
        </w:rPr>
        <w:t xml:space="preserve">3. </w:t>
      </w:r>
      <w:r>
        <w:rPr>
          <w:b/>
          <w:lang w:eastAsia="zh-CN"/>
        </w:rPr>
        <w:t>实际应用效果</w:t>
      </w:r>
      <w:r>
        <w:rPr>
          <w:lang w:eastAsia="zh-CN"/>
        </w:rPr>
        <w:t>：</w:t>
      </w:r>
      <w:r>
        <w:rPr>
          <w:lang w:eastAsia="zh-CN"/>
        </w:rPr>
        <w:br/>
      </w:r>
      <w:r>
        <w:rPr>
          <w:lang w:eastAsia="zh-CN"/>
        </w:rPr>
        <w:t>在测试结束后，我们追踪了</w:t>
      </w:r>
      <w:r>
        <w:rPr>
          <w:lang w:eastAsia="zh-CN"/>
        </w:rPr>
        <w:t>50</w:t>
      </w:r>
      <w:r>
        <w:rPr>
          <w:lang w:eastAsia="zh-CN"/>
        </w:rPr>
        <w:t>个实施了优化建议的网站，平均碳排放降低了</w:t>
      </w:r>
      <w:r>
        <w:rPr>
          <w:lang w:eastAsia="zh-CN"/>
        </w:rPr>
        <w:t>37.2%</w:t>
      </w:r>
      <w:r>
        <w:rPr>
          <w:lang w:eastAsia="zh-CN"/>
        </w:rPr>
        <w:t>。</w:t>
      </w:r>
      <w:proofErr w:type="spellStart"/>
      <w:r>
        <w:t>其中</w:t>
      </w:r>
      <w:proofErr w:type="spellEnd"/>
      <w:r>
        <w:t>：</w:t>
      </w:r>
    </w:p>
    <w:p w14:paraId="71ADFD30" w14:textId="77777777" w:rsidR="002B35EE" w:rsidRDefault="009F79A0">
      <w:pPr>
        <w:numPr>
          <w:ilvl w:val="0"/>
          <w:numId w:val="3"/>
        </w:numPr>
        <w:rPr>
          <w:lang w:eastAsia="zh-CN"/>
        </w:rPr>
      </w:pPr>
      <w:r>
        <w:rPr>
          <w:lang w:eastAsia="zh-CN"/>
        </w:rPr>
        <w:t>10</w:t>
      </w:r>
      <w:r>
        <w:rPr>
          <w:lang w:eastAsia="zh-CN"/>
        </w:rPr>
        <w:t>个网站碳排放降低超过</w:t>
      </w:r>
      <w:r>
        <w:rPr>
          <w:lang w:eastAsia="zh-CN"/>
        </w:rPr>
        <w:t>50%</w:t>
      </w:r>
    </w:p>
    <w:p w14:paraId="3AD718EB" w14:textId="77777777" w:rsidR="002B35EE" w:rsidRDefault="009F79A0">
      <w:pPr>
        <w:numPr>
          <w:ilvl w:val="0"/>
          <w:numId w:val="3"/>
        </w:numPr>
      </w:pPr>
      <w:r>
        <w:t>35</w:t>
      </w:r>
      <w:r>
        <w:t>个网站碳排放降低</w:t>
      </w:r>
      <w:r>
        <w:t>20%-50%</w:t>
      </w:r>
    </w:p>
    <w:p w14:paraId="68E3BA39" w14:textId="77777777" w:rsidR="002B35EE" w:rsidRDefault="009F79A0">
      <w:pPr>
        <w:numPr>
          <w:ilvl w:val="0"/>
          <w:numId w:val="3"/>
        </w:numPr>
        <w:rPr>
          <w:lang w:eastAsia="zh-CN"/>
        </w:rPr>
      </w:pPr>
      <w:r>
        <w:rPr>
          <w:lang w:eastAsia="zh-CN"/>
        </w:rPr>
        <w:t>5</w:t>
      </w:r>
      <w:r>
        <w:rPr>
          <w:lang w:eastAsia="zh-CN"/>
        </w:rPr>
        <w:t>个网站碳排放降低不足</w:t>
      </w:r>
      <w:r>
        <w:rPr>
          <w:lang w:eastAsia="zh-CN"/>
        </w:rPr>
        <w:t>20%</w:t>
      </w:r>
    </w:p>
    <w:p w14:paraId="036C0829" w14:textId="77777777" w:rsidR="002B35EE" w:rsidRDefault="009F79A0">
      <w:pPr>
        <w:rPr>
          <w:lang w:eastAsia="zh-CN"/>
        </w:rPr>
      </w:pPr>
      <w:r>
        <w:rPr>
          <w:b/>
          <w:lang w:eastAsia="zh-CN"/>
        </w:rPr>
        <w:t xml:space="preserve">4. </w:t>
      </w:r>
      <w:r>
        <w:rPr>
          <w:b/>
          <w:lang w:eastAsia="zh-CN"/>
        </w:rPr>
        <w:t>典型用户案例</w:t>
      </w:r>
      <w:r>
        <w:rPr>
          <w:lang w:eastAsia="zh-CN"/>
        </w:rPr>
        <w:t>：</w:t>
      </w:r>
      <w:r>
        <w:rPr>
          <w:lang w:eastAsia="zh-CN"/>
        </w:rPr>
        <w:br/>
      </w:r>
      <w:r>
        <w:rPr>
          <w:lang w:eastAsia="zh-CN"/>
        </w:rPr>
        <w:t>某电商平台在我们的指导下，通过实施图片优化、</w:t>
      </w:r>
      <w:r>
        <w:rPr>
          <w:lang w:eastAsia="zh-CN"/>
        </w:rPr>
        <w:t>JavaScript</w:t>
      </w:r>
      <w:r>
        <w:rPr>
          <w:lang w:eastAsia="zh-CN"/>
        </w:rPr>
        <w:t>精简和服务器端渲染等措施，将首页单次访问的碳排放从</w:t>
      </w:r>
      <w:r>
        <w:rPr>
          <w:lang w:eastAsia="zh-CN"/>
        </w:rPr>
        <w:t>2.1</w:t>
      </w:r>
      <w:r>
        <w:rPr>
          <w:lang w:eastAsia="zh-CN"/>
        </w:rPr>
        <w:t>克</w:t>
      </w:r>
      <w:r>
        <w:rPr>
          <w:lang w:eastAsia="zh-CN"/>
        </w:rPr>
        <w:t>CO2e</w:t>
      </w:r>
      <w:r>
        <w:rPr>
          <w:lang w:eastAsia="zh-CN"/>
        </w:rPr>
        <w:t>降低到</w:t>
      </w:r>
      <w:r>
        <w:rPr>
          <w:lang w:eastAsia="zh-CN"/>
        </w:rPr>
        <w:t>0.8</w:t>
      </w:r>
      <w:r>
        <w:rPr>
          <w:lang w:eastAsia="zh-CN"/>
        </w:rPr>
        <w:t>克</w:t>
      </w:r>
      <w:r>
        <w:rPr>
          <w:lang w:eastAsia="zh-CN"/>
        </w:rPr>
        <w:t>CO2e</w:t>
      </w:r>
      <w:r>
        <w:rPr>
          <w:lang w:eastAsia="zh-CN"/>
        </w:rPr>
        <w:t>，降幅达</w:t>
      </w:r>
      <w:r>
        <w:rPr>
          <w:lang w:eastAsia="zh-CN"/>
        </w:rPr>
        <w:t>62%</w:t>
      </w:r>
      <w:r>
        <w:rPr>
          <w:lang w:eastAsia="zh-CN"/>
        </w:rPr>
        <w:t>。按其日均</w:t>
      </w:r>
      <w:r>
        <w:rPr>
          <w:lang w:eastAsia="zh-CN"/>
        </w:rPr>
        <w:t>100</w:t>
      </w:r>
      <w:r>
        <w:rPr>
          <w:lang w:eastAsia="zh-CN"/>
        </w:rPr>
        <w:t>万访问量计算，年度</w:t>
      </w:r>
      <w:proofErr w:type="gramStart"/>
      <w:r>
        <w:rPr>
          <w:lang w:eastAsia="zh-CN"/>
        </w:rPr>
        <w:t>碳减排约</w:t>
      </w:r>
      <w:proofErr w:type="gramEnd"/>
      <w:r>
        <w:rPr>
          <w:lang w:eastAsia="zh-CN"/>
        </w:rPr>
        <w:t>474</w:t>
      </w:r>
      <w:r>
        <w:rPr>
          <w:lang w:eastAsia="zh-CN"/>
        </w:rPr>
        <w:t>吨，相当于植树</w:t>
      </w:r>
      <w:r>
        <w:rPr>
          <w:lang w:eastAsia="zh-CN"/>
        </w:rPr>
        <w:t>2.3</w:t>
      </w:r>
      <w:r>
        <w:rPr>
          <w:lang w:eastAsia="zh-CN"/>
        </w:rPr>
        <w:t>万棵。</w:t>
      </w:r>
    </w:p>
    <w:p w14:paraId="6281AC23" w14:textId="77777777" w:rsidR="002B35EE" w:rsidRDefault="009F79A0">
      <w:pPr>
        <w:pStyle w:val="2"/>
        <w:rPr>
          <w:b w:val="0"/>
          <w:i w:val="0"/>
          <w:lang w:eastAsia="zh-CN"/>
        </w:rPr>
      </w:pPr>
      <w:r>
        <w:rPr>
          <w:b w:val="0"/>
          <w:i w:val="0"/>
          <w:lang w:eastAsia="zh-CN"/>
        </w:rPr>
        <w:t>七、总结与展望</w:t>
      </w:r>
    </w:p>
    <w:p w14:paraId="23B5B11B" w14:textId="77777777" w:rsidR="002B35EE" w:rsidRDefault="009F79A0">
      <w:pPr>
        <w:pStyle w:val="3"/>
        <w:rPr>
          <w:b w:val="0"/>
          <w:lang w:eastAsia="zh-CN"/>
        </w:rPr>
      </w:pPr>
      <w:r>
        <w:rPr>
          <w:b w:val="0"/>
          <w:lang w:eastAsia="zh-CN"/>
        </w:rPr>
        <w:t>总结</w:t>
      </w:r>
    </w:p>
    <w:p w14:paraId="0C580BFD" w14:textId="77777777" w:rsidR="002B35EE" w:rsidRDefault="009F79A0">
      <w:proofErr w:type="spellStart"/>
      <w:r>
        <w:rPr>
          <w:lang w:eastAsia="zh-CN"/>
        </w:rPr>
        <w:t>GreenWeb</w:t>
      </w:r>
      <w:proofErr w:type="spellEnd"/>
      <w:r>
        <w:rPr>
          <w:lang w:eastAsia="zh-CN"/>
        </w:rPr>
        <w:t>碳排放检测与优化平台作为国内首个针对网站碳排放的专业评估工具，通过科学的计算模型、直观的数据可视化和实用的优化建议，有效填补了这一领域的空白。</w:t>
      </w:r>
      <w:proofErr w:type="spellStart"/>
      <w:r>
        <w:t>项目的主要成果包括</w:t>
      </w:r>
      <w:proofErr w:type="spellEnd"/>
      <w:r>
        <w:t>：</w:t>
      </w:r>
    </w:p>
    <w:p w14:paraId="28D09EB6" w14:textId="77777777" w:rsidR="002B35EE" w:rsidRDefault="009F79A0">
      <w:pPr>
        <w:numPr>
          <w:ilvl w:val="0"/>
          <w:numId w:val="9"/>
        </w:numPr>
        <w:rPr>
          <w:lang w:eastAsia="zh-CN"/>
        </w:rPr>
      </w:pPr>
      <w:r>
        <w:rPr>
          <w:b/>
          <w:lang w:eastAsia="zh-CN"/>
        </w:rPr>
        <w:t>技术创新</w:t>
      </w:r>
      <w:r>
        <w:rPr>
          <w:lang w:eastAsia="zh-CN"/>
        </w:rPr>
        <w:t>：建立了本土化的三层碳排放计算模型，考虑中国电网特点和数据中心分布，使评估结果更加准确；开发了基于机器学习的智能优化建议系统，实现了优化措施</w:t>
      </w:r>
      <w:proofErr w:type="gramStart"/>
      <w:r>
        <w:rPr>
          <w:lang w:eastAsia="zh-CN"/>
        </w:rPr>
        <w:t>与碳减排</w:t>
      </w:r>
      <w:proofErr w:type="gramEnd"/>
      <w:r>
        <w:rPr>
          <w:lang w:eastAsia="zh-CN"/>
        </w:rPr>
        <w:t>效果的精确关联。</w:t>
      </w:r>
    </w:p>
    <w:p w14:paraId="66656FA0" w14:textId="77777777" w:rsidR="002B35EE" w:rsidRDefault="009F79A0">
      <w:pPr>
        <w:numPr>
          <w:ilvl w:val="0"/>
          <w:numId w:val="9"/>
        </w:numPr>
        <w:rPr>
          <w:lang w:eastAsia="zh-CN"/>
        </w:rPr>
      </w:pPr>
      <w:r>
        <w:rPr>
          <w:b/>
          <w:lang w:eastAsia="zh-CN"/>
        </w:rPr>
        <w:lastRenderedPageBreak/>
        <w:t>应用价值</w:t>
      </w:r>
      <w:r>
        <w:rPr>
          <w:lang w:eastAsia="zh-CN"/>
        </w:rPr>
        <w:t>：平台已服务</w:t>
      </w:r>
      <w:r>
        <w:rPr>
          <w:lang w:eastAsia="zh-CN"/>
        </w:rPr>
        <w:t>5000+</w:t>
      </w:r>
      <w:r>
        <w:rPr>
          <w:lang w:eastAsia="zh-CN"/>
        </w:rPr>
        <w:t>网站，用户反馈显示平均碳排放降低</w:t>
      </w:r>
      <w:r>
        <w:rPr>
          <w:lang w:eastAsia="zh-CN"/>
        </w:rPr>
        <w:t>37.2%</w:t>
      </w:r>
      <w:r>
        <w:rPr>
          <w:lang w:eastAsia="zh-CN"/>
        </w:rPr>
        <w:t>，累计减少碳排放约</w:t>
      </w:r>
      <w:r>
        <w:rPr>
          <w:lang w:eastAsia="zh-CN"/>
        </w:rPr>
        <w:t>1.2</w:t>
      </w:r>
      <w:r>
        <w:rPr>
          <w:lang w:eastAsia="zh-CN"/>
        </w:rPr>
        <w:t>万吨，相当于植树</w:t>
      </w:r>
      <w:r>
        <w:rPr>
          <w:lang w:eastAsia="zh-CN"/>
        </w:rPr>
        <w:t>60</w:t>
      </w:r>
      <w:r>
        <w:rPr>
          <w:lang w:eastAsia="zh-CN"/>
        </w:rPr>
        <w:t>万棵的环保价值。</w:t>
      </w:r>
    </w:p>
    <w:p w14:paraId="5C784037" w14:textId="77777777" w:rsidR="002B35EE" w:rsidRDefault="009F79A0">
      <w:pPr>
        <w:numPr>
          <w:ilvl w:val="0"/>
          <w:numId w:val="9"/>
        </w:numPr>
        <w:rPr>
          <w:lang w:eastAsia="zh-CN"/>
        </w:rPr>
      </w:pPr>
      <w:r>
        <w:rPr>
          <w:b/>
          <w:lang w:eastAsia="zh-CN"/>
        </w:rPr>
        <w:t>社会影响</w:t>
      </w:r>
      <w:r>
        <w:rPr>
          <w:lang w:eastAsia="zh-CN"/>
        </w:rPr>
        <w:t>：通过直观的数据展示和环保价值量化，提高了互联网从业者和公众对数字碳足迹的认知；为建立互联网行业碳排放评估标准提供了实践基础。</w:t>
      </w:r>
    </w:p>
    <w:p w14:paraId="0C4457D3" w14:textId="77777777" w:rsidR="002B35EE" w:rsidRDefault="009F79A0">
      <w:pPr>
        <w:pStyle w:val="3"/>
        <w:rPr>
          <w:b w:val="0"/>
          <w:lang w:eastAsia="zh-CN"/>
        </w:rPr>
      </w:pPr>
      <w:r>
        <w:rPr>
          <w:b w:val="0"/>
          <w:lang w:eastAsia="zh-CN"/>
        </w:rPr>
        <w:t>不足之处</w:t>
      </w:r>
    </w:p>
    <w:p w14:paraId="34E9E4F6" w14:textId="77777777" w:rsidR="002B35EE" w:rsidRDefault="009F79A0">
      <w:pPr>
        <w:rPr>
          <w:lang w:eastAsia="zh-CN"/>
        </w:rPr>
      </w:pPr>
      <w:r>
        <w:rPr>
          <w:lang w:eastAsia="zh-CN"/>
        </w:rPr>
        <w:t>虽然取得了一定成果，但项目仍存在以下不足：</w:t>
      </w:r>
    </w:p>
    <w:p w14:paraId="0C018AC3" w14:textId="77777777" w:rsidR="002B35EE" w:rsidRDefault="009F79A0">
      <w:pPr>
        <w:numPr>
          <w:ilvl w:val="0"/>
          <w:numId w:val="10"/>
        </w:numPr>
        <w:rPr>
          <w:lang w:eastAsia="zh-CN"/>
        </w:rPr>
      </w:pPr>
      <w:r>
        <w:rPr>
          <w:b/>
          <w:lang w:eastAsia="zh-CN"/>
        </w:rPr>
        <w:t>计算精度</w:t>
      </w:r>
      <w:r>
        <w:rPr>
          <w:lang w:eastAsia="zh-CN"/>
        </w:rPr>
        <w:t>：在高度动态、</w:t>
      </w:r>
      <w:r>
        <w:rPr>
          <w:lang w:eastAsia="zh-CN"/>
        </w:rPr>
        <w:t>WebGL</w:t>
      </w:r>
      <w:r>
        <w:rPr>
          <w:lang w:eastAsia="zh-CN"/>
        </w:rPr>
        <w:t>密集型网站上，碳排放计算误差仍然较大。</w:t>
      </w:r>
    </w:p>
    <w:p w14:paraId="323502B4" w14:textId="77777777" w:rsidR="002B35EE" w:rsidRDefault="009F79A0">
      <w:pPr>
        <w:numPr>
          <w:ilvl w:val="0"/>
          <w:numId w:val="10"/>
        </w:numPr>
      </w:pPr>
      <w:proofErr w:type="spellStart"/>
      <w:r>
        <w:rPr>
          <w:b/>
        </w:rPr>
        <w:t>优化建议</w:t>
      </w:r>
      <w:r>
        <w:t>：对特定技术栈（如</w:t>
      </w:r>
      <w:r>
        <w:t>React</w:t>
      </w:r>
      <w:proofErr w:type="spellEnd"/>
      <w:r>
        <w:t xml:space="preserve"> </w:t>
      </w:r>
      <w:proofErr w:type="spellStart"/>
      <w:r>
        <w:t>Native</w:t>
      </w:r>
      <w:r>
        <w:t>、</w:t>
      </w:r>
      <w:r>
        <w:t>Flutter</w:t>
      </w:r>
      <w:r>
        <w:t>等）的优化建议不够深入</w:t>
      </w:r>
      <w:proofErr w:type="spellEnd"/>
      <w:r>
        <w:t>。</w:t>
      </w:r>
    </w:p>
    <w:p w14:paraId="36B57F25" w14:textId="77777777" w:rsidR="002B35EE" w:rsidRDefault="009F79A0">
      <w:pPr>
        <w:numPr>
          <w:ilvl w:val="0"/>
          <w:numId w:val="10"/>
        </w:numPr>
        <w:rPr>
          <w:lang w:eastAsia="zh-CN"/>
        </w:rPr>
      </w:pPr>
      <w:r>
        <w:rPr>
          <w:b/>
          <w:lang w:eastAsia="zh-CN"/>
        </w:rPr>
        <w:t>用户体验</w:t>
      </w:r>
      <w:r>
        <w:rPr>
          <w:lang w:eastAsia="zh-CN"/>
        </w:rPr>
        <w:t>：分析过程耗时较长，部分专业术语对非技术用户不够友好。</w:t>
      </w:r>
    </w:p>
    <w:p w14:paraId="6BDB7A6B" w14:textId="77777777" w:rsidR="002B35EE" w:rsidRDefault="009F79A0">
      <w:pPr>
        <w:pStyle w:val="3"/>
        <w:rPr>
          <w:b w:val="0"/>
          <w:lang w:eastAsia="zh-CN"/>
        </w:rPr>
      </w:pPr>
      <w:r>
        <w:rPr>
          <w:b w:val="0"/>
          <w:lang w:eastAsia="zh-CN"/>
        </w:rPr>
        <w:t>未来展望</w:t>
      </w:r>
    </w:p>
    <w:p w14:paraId="5DF43BC0" w14:textId="77777777" w:rsidR="002B35EE" w:rsidRDefault="009F79A0">
      <w:pPr>
        <w:rPr>
          <w:lang w:eastAsia="zh-CN"/>
        </w:rPr>
      </w:pPr>
      <w:r>
        <w:rPr>
          <w:lang w:eastAsia="zh-CN"/>
        </w:rPr>
        <w:t>针对上述不足，我们计划在以下方向持续改进：</w:t>
      </w:r>
    </w:p>
    <w:p w14:paraId="7DA52FB4" w14:textId="77777777" w:rsidR="002B35EE" w:rsidRDefault="009F79A0">
      <w:pPr>
        <w:numPr>
          <w:ilvl w:val="0"/>
          <w:numId w:val="11"/>
        </w:numPr>
        <w:rPr>
          <w:lang w:eastAsia="zh-CN"/>
        </w:rPr>
      </w:pPr>
      <w:r>
        <w:rPr>
          <w:b/>
          <w:lang w:eastAsia="zh-CN"/>
        </w:rPr>
        <w:t>提高计算精度</w:t>
      </w:r>
      <w:r>
        <w:rPr>
          <w:lang w:eastAsia="zh-CN"/>
        </w:rPr>
        <w:t>：引入深度学习模型，通过大量真实能耗数据训练，进一步提高特殊场景下的计算准确性。</w:t>
      </w:r>
    </w:p>
    <w:p w14:paraId="45240F5E" w14:textId="77777777" w:rsidR="002B35EE" w:rsidRDefault="009F79A0">
      <w:pPr>
        <w:numPr>
          <w:ilvl w:val="0"/>
          <w:numId w:val="11"/>
        </w:numPr>
        <w:rPr>
          <w:lang w:eastAsia="zh-CN"/>
        </w:rPr>
      </w:pPr>
      <w:r>
        <w:rPr>
          <w:b/>
          <w:lang w:eastAsia="zh-CN"/>
        </w:rPr>
        <w:t>扩展技术覆盖</w:t>
      </w:r>
      <w:r>
        <w:rPr>
          <w:lang w:eastAsia="zh-CN"/>
        </w:rPr>
        <w:t>：增加对新兴前端框架和移动应用的支持，提供更专业的优化建议。</w:t>
      </w:r>
    </w:p>
    <w:p w14:paraId="136E501C" w14:textId="77777777" w:rsidR="002B35EE" w:rsidRDefault="009F79A0">
      <w:pPr>
        <w:numPr>
          <w:ilvl w:val="0"/>
          <w:numId w:val="11"/>
        </w:numPr>
        <w:rPr>
          <w:lang w:eastAsia="zh-CN"/>
        </w:rPr>
      </w:pPr>
      <w:r>
        <w:rPr>
          <w:b/>
          <w:lang w:eastAsia="zh-CN"/>
        </w:rPr>
        <w:t>简化用户体验</w:t>
      </w:r>
      <w:r>
        <w:rPr>
          <w:lang w:eastAsia="zh-CN"/>
        </w:rPr>
        <w:t>：开发快速评估模式，在</w:t>
      </w:r>
      <w:r>
        <w:rPr>
          <w:lang w:eastAsia="zh-CN"/>
        </w:rPr>
        <w:t>30</w:t>
      </w:r>
      <w:r>
        <w:rPr>
          <w:lang w:eastAsia="zh-CN"/>
        </w:rPr>
        <w:t>秒内给出初步结果；增加更多图形化解释，降低理解门槛。</w:t>
      </w:r>
    </w:p>
    <w:p w14:paraId="0A03F62D" w14:textId="77777777" w:rsidR="002B35EE" w:rsidRDefault="009F79A0">
      <w:pPr>
        <w:numPr>
          <w:ilvl w:val="0"/>
          <w:numId w:val="11"/>
        </w:numPr>
        <w:rPr>
          <w:lang w:eastAsia="zh-CN"/>
        </w:rPr>
      </w:pPr>
      <w:r>
        <w:rPr>
          <w:b/>
          <w:lang w:eastAsia="zh-CN"/>
        </w:rPr>
        <w:t>生态建设</w:t>
      </w:r>
      <w:r>
        <w:rPr>
          <w:lang w:eastAsia="zh-CN"/>
        </w:rPr>
        <w:t>：推动建立行业标准，开发插件和</w:t>
      </w:r>
      <w:r>
        <w:rPr>
          <w:lang w:eastAsia="zh-CN"/>
        </w:rPr>
        <w:t>API</w:t>
      </w:r>
      <w:r>
        <w:rPr>
          <w:lang w:eastAsia="zh-CN"/>
        </w:rPr>
        <w:t>，使碳排放评估能够嵌入到开发工作流中。</w:t>
      </w:r>
    </w:p>
    <w:p w14:paraId="5507D212" w14:textId="77777777" w:rsidR="002B35EE" w:rsidRDefault="009F79A0">
      <w:pPr>
        <w:rPr>
          <w:lang w:eastAsia="zh-CN"/>
        </w:rPr>
      </w:pPr>
      <w:r>
        <w:rPr>
          <w:lang w:eastAsia="zh-CN"/>
        </w:rPr>
        <w:t>随着</w:t>
      </w:r>
      <w:r>
        <w:rPr>
          <w:lang w:eastAsia="zh-CN"/>
        </w:rPr>
        <w:t>"</w:t>
      </w:r>
      <w:proofErr w:type="gramStart"/>
      <w:r>
        <w:rPr>
          <w:lang w:eastAsia="zh-CN"/>
        </w:rPr>
        <w:t>双碳</w:t>
      </w:r>
      <w:r>
        <w:rPr>
          <w:lang w:eastAsia="zh-CN"/>
        </w:rPr>
        <w:t>"</w:t>
      </w:r>
      <w:proofErr w:type="gramEnd"/>
      <w:r>
        <w:rPr>
          <w:lang w:eastAsia="zh-CN"/>
        </w:rPr>
        <w:t>战略的深入推进，数字碳足迹将成为互联网行业不可忽视的环境责任。</w:t>
      </w:r>
      <w:proofErr w:type="spellStart"/>
      <w:r>
        <w:rPr>
          <w:lang w:eastAsia="zh-CN"/>
        </w:rPr>
        <w:t>GreenWeb</w:t>
      </w:r>
      <w:proofErr w:type="spellEnd"/>
      <w:r>
        <w:rPr>
          <w:lang w:eastAsia="zh-CN"/>
        </w:rPr>
        <w:t>平台将持续创新，为构建绿色互联网生态贡献力量。</w:t>
      </w:r>
    </w:p>
    <w:p w14:paraId="2812DF72" w14:textId="77777777" w:rsidR="002B35EE" w:rsidRDefault="009F79A0">
      <w:pPr>
        <w:pStyle w:val="2"/>
        <w:rPr>
          <w:b w:val="0"/>
          <w:i w:val="0"/>
          <w:lang w:eastAsia="zh-CN"/>
        </w:rPr>
      </w:pPr>
      <w:r>
        <w:rPr>
          <w:b w:val="0"/>
          <w:i w:val="0"/>
          <w:lang w:eastAsia="zh-CN"/>
        </w:rPr>
        <w:t>八、团队成员介绍和工作分工说明</w:t>
      </w:r>
    </w:p>
    <w:p w14:paraId="7712E942" w14:textId="77777777" w:rsidR="002B35EE" w:rsidRDefault="009F79A0">
      <w:pPr>
        <w:pStyle w:val="3"/>
        <w:rPr>
          <w:b w:val="0"/>
          <w:lang w:eastAsia="zh-CN"/>
        </w:rPr>
      </w:pPr>
      <w:r>
        <w:rPr>
          <w:b w:val="0"/>
          <w:lang w:eastAsia="zh-CN"/>
        </w:rPr>
        <w:t>团队概况</w:t>
      </w:r>
    </w:p>
    <w:p w14:paraId="2B8B88CE" w14:textId="77777777" w:rsidR="002B35EE" w:rsidRDefault="009F79A0">
      <w:pPr>
        <w:rPr>
          <w:lang w:eastAsia="zh-CN"/>
        </w:rPr>
      </w:pPr>
      <w:proofErr w:type="spellStart"/>
      <w:r>
        <w:rPr>
          <w:lang w:eastAsia="zh-CN"/>
        </w:rPr>
        <w:t>GreenWeb</w:t>
      </w:r>
      <w:proofErr w:type="spellEnd"/>
      <w:r>
        <w:rPr>
          <w:lang w:eastAsia="zh-CN"/>
        </w:rPr>
        <w:t>项目团队由</w:t>
      </w:r>
      <w:r>
        <w:rPr>
          <w:lang w:eastAsia="zh-CN"/>
        </w:rPr>
        <w:t>5</w:t>
      </w:r>
      <w:r>
        <w:rPr>
          <w:lang w:eastAsia="zh-CN"/>
        </w:rPr>
        <w:t>名来自不同专业背景的成员组成，涵盖计算机科学、环境工程、数据科学和交互设计等领域。团队成员平均年龄</w:t>
      </w:r>
      <w:r>
        <w:rPr>
          <w:lang w:eastAsia="zh-CN"/>
        </w:rPr>
        <w:t>26</w:t>
      </w:r>
      <w:r>
        <w:rPr>
          <w:lang w:eastAsia="zh-CN"/>
        </w:rPr>
        <w:t>岁，均有扎实的专业知识和丰富的项目经验。</w:t>
      </w:r>
    </w:p>
    <w:p w14:paraId="230C1C2E" w14:textId="77777777" w:rsidR="002B35EE" w:rsidRDefault="009F79A0">
      <w:pPr>
        <w:pStyle w:val="3"/>
        <w:rPr>
          <w:b w:val="0"/>
          <w:lang w:eastAsia="zh-CN"/>
        </w:rPr>
      </w:pPr>
      <w:r>
        <w:rPr>
          <w:b w:val="0"/>
          <w:lang w:eastAsia="zh-CN"/>
        </w:rPr>
        <w:t>核心成员</w:t>
      </w:r>
    </w:p>
    <w:p w14:paraId="22A1E648" w14:textId="77777777" w:rsidR="002B35EE" w:rsidRDefault="009F79A0">
      <w:pPr>
        <w:rPr>
          <w:lang w:eastAsia="zh-CN"/>
        </w:rPr>
      </w:pPr>
      <w:r>
        <w:rPr>
          <w:b/>
          <w:lang w:eastAsia="zh-CN"/>
        </w:rPr>
        <w:t>张明（团队负责人）</w:t>
      </w:r>
    </w:p>
    <w:p w14:paraId="380C1C44" w14:textId="77777777" w:rsidR="002B35EE" w:rsidRDefault="009F79A0">
      <w:pPr>
        <w:numPr>
          <w:ilvl w:val="0"/>
          <w:numId w:val="3"/>
        </w:numPr>
        <w:rPr>
          <w:lang w:eastAsia="zh-CN"/>
        </w:rPr>
      </w:pPr>
      <w:r>
        <w:rPr>
          <w:lang w:eastAsia="zh-CN"/>
        </w:rPr>
        <w:t>学历背景：计算机科学硕士</w:t>
      </w:r>
    </w:p>
    <w:p w14:paraId="43A53AD0" w14:textId="77777777" w:rsidR="002B35EE" w:rsidRDefault="009F79A0">
      <w:pPr>
        <w:numPr>
          <w:ilvl w:val="0"/>
          <w:numId w:val="3"/>
        </w:numPr>
        <w:rPr>
          <w:lang w:eastAsia="zh-CN"/>
        </w:rPr>
      </w:pPr>
      <w:r>
        <w:rPr>
          <w:lang w:eastAsia="zh-CN"/>
        </w:rPr>
        <w:t>专业特长：前端开发、性能优化</w:t>
      </w:r>
    </w:p>
    <w:p w14:paraId="34CE1CCC" w14:textId="77777777" w:rsidR="002B35EE" w:rsidRDefault="009F79A0">
      <w:pPr>
        <w:numPr>
          <w:ilvl w:val="0"/>
          <w:numId w:val="3"/>
        </w:numPr>
        <w:rPr>
          <w:lang w:eastAsia="zh-CN"/>
        </w:rPr>
      </w:pPr>
      <w:r>
        <w:rPr>
          <w:lang w:eastAsia="zh-CN"/>
        </w:rPr>
        <w:t>项目职责：项目总体规划、架构设计、团队协调</w:t>
      </w:r>
    </w:p>
    <w:p w14:paraId="623392C7" w14:textId="77777777" w:rsidR="002B35EE" w:rsidRDefault="009F79A0">
      <w:proofErr w:type="spellStart"/>
      <w:r>
        <w:rPr>
          <w:b/>
        </w:rPr>
        <w:t>李华（技术负责人</w:t>
      </w:r>
      <w:proofErr w:type="spellEnd"/>
      <w:r>
        <w:rPr>
          <w:b/>
        </w:rPr>
        <w:t>）</w:t>
      </w:r>
    </w:p>
    <w:p w14:paraId="6F92BFDF" w14:textId="77777777" w:rsidR="002B35EE" w:rsidRDefault="009F79A0">
      <w:pPr>
        <w:numPr>
          <w:ilvl w:val="0"/>
          <w:numId w:val="3"/>
        </w:numPr>
        <w:rPr>
          <w:lang w:eastAsia="zh-CN"/>
        </w:rPr>
      </w:pPr>
      <w:r>
        <w:rPr>
          <w:lang w:eastAsia="zh-CN"/>
        </w:rPr>
        <w:lastRenderedPageBreak/>
        <w:t>学历背景：软件工程博士在读</w:t>
      </w:r>
    </w:p>
    <w:p w14:paraId="6BD7B735" w14:textId="77777777" w:rsidR="002B35EE" w:rsidRDefault="009F79A0">
      <w:pPr>
        <w:numPr>
          <w:ilvl w:val="0"/>
          <w:numId w:val="3"/>
        </w:numPr>
        <w:rPr>
          <w:lang w:eastAsia="zh-CN"/>
        </w:rPr>
      </w:pPr>
      <w:r>
        <w:rPr>
          <w:lang w:eastAsia="zh-CN"/>
        </w:rPr>
        <w:t>专业特长：算法设计、数据分析</w:t>
      </w:r>
    </w:p>
    <w:p w14:paraId="4D9C6D5B" w14:textId="77777777" w:rsidR="002B35EE" w:rsidRDefault="009F79A0">
      <w:pPr>
        <w:numPr>
          <w:ilvl w:val="0"/>
          <w:numId w:val="3"/>
        </w:numPr>
        <w:rPr>
          <w:lang w:eastAsia="zh-CN"/>
        </w:rPr>
      </w:pPr>
      <w:r>
        <w:rPr>
          <w:lang w:eastAsia="zh-CN"/>
        </w:rPr>
        <w:t>项目职责：碳排放计算模型设计、核心算法实现</w:t>
      </w:r>
    </w:p>
    <w:p w14:paraId="051C14B4" w14:textId="77777777" w:rsidR="002B35EE" w:rsidRDefault="009F79A0">
      <w:proofErr w:type="spellStart"/>
      <w:r>
        <w:rPr>
          <w:b/>
        </w:rPr>
        <w:t>王强（环境专家</w:t>
      </w:r>
      <w:proofErr w:type="spellEnd"/>
      <w:r>
        <w:rPr>
          <w:b/>
        </w:rPr>
        <w:t>）</w:t>
      </w:r>
    </w:p>
    <w:p w14:paraId="2152EC4C" w14:textId="77777777" w:rsidR="002B35EE" w:rsidRDefault="009F79A0">
      <w:pPr>
        <w:numPr>
          <w:ilvl w:val="0"/>
          <w:numId w:val="3"/>
        </w:numPr>
        <w:rPr>
          <w:lang w:eastAsia="zh-CN"/>
        </w:rPr>
      </w:pPr>
      <w:r>
        <w:rPr>
          <w:lang w:eastAsia="zh-CN"/>
        </w:rPr>
        <w:t>学历背景：环境科学与工程硕士</w:t>
      </w:r>
    </w:p>
    <w:p w14:paraId="053FEE37" w14:textId="77777777" w:rsidR="002B35EE" w:rsidRDefault="009F79A0">
      <w:pPr>
        <w:numPr>
          <w:ilvl w:val="0"/>
          <w:numId w:val="3"/>
        </w:numPr>
        <w:rPr>
          <w:lang w:eastAsia="zh-CN"/>
        </w:rPr>
      </w:pPr>
      <w:r>
        <w:rPr>
          <w:lang w:eastAsia="zh-CN"/>
        </w:rPr>
        <w:t>专业特长：碳排放核算、环境影响评估</w:t>
      </w:r>
    </w:p>
    <w:p w14:paraId="00A255DA" w14:textId="77777777" w:rsidR="002B35EE" w:rsidRDefault="009F79A0">
      <w:pPr>
        <w:numPr>
          <w:ilvl w:val="0"/>
          <w:numId w:val="3"/>
        </w:numPr>
        <w:rPr>
          <w:lang w:eastAsia="zh-CN"/>
        </w:rPr>
      </w:pPr>
      <w:r>
        <w:rPr>
          <w:lang w:eastAsia="zh-CN"/>
        </w:rPr>
        <w:t>项目职责：碳强度数据库建设、环保价值量化</w:t>
      </w:r>
    </w:p>
    <w:p w14:paraId="6EC44391" w14:textId="77777777" w:rsidR="002B35EE" w:rsidRDefault="009F79A0">
      <w:proofErr w:type="spellStart"/>
      <w:r>
        <w:rPr>
          <w:b/>
        </w:rPr>
        <w:t>赵琳（交互设计师</w:t>
      </w:r>
      <w:proofErr w:type="spellEnd"/>
      <w:r>
        <w:rPr>
          <w:b/>
        </w:rPr>
        <w:t>）</w:t>
      </w:r>
    </w:p>
    <w:p w14:paraId="7A60F46E" w14:textId="77777777" w:rsidR="002B35EE" w:rsidRDefault="009F79A0">
      <w:pPr>
        <w:numPr>
          <w:ilvl w:val="0"/>
          <w:numId w:val="3"/>
        </w:numPr>
        <w:rPr>
          <w:lang w:eastAsia="zh-CN"/>
        </w:rPr>
      </w:pPr>
      <w:r>
        <w:rPr>
          <w:lang w:eastAsia="zh-CN"/>
        </w:rPr>
        <w:t>学历背景：人机交互硕士</w:t>
      </w:r>
    </w:p>
    <w:p w14:paraId="748E14C5" w14:textId="77777777" w:rsidR="002B35EE" w:rsidRDefault="009F79A0">
      <w:pPr>
        <w:numPr>
          <w:ilvl w:val="0"/>
          <w:numId w:val="3"/>
        </w:numPr>
        <w:rPr>
          <w:lang w:eastAsia="zh-CN"/>
        </w:rPr>
      </w:pPr>
      <w:r>
        <w:rPr>
          <w:lang w:eastAsia="zh-CN"/>
        </w:rPr>
        <w:t>专业特长：</w:t>
      </w:r>
      <w:r>
        <w:rPr>
          <w:lang w:eastAsia="zh-CN"/>
        </w:rPr>
        <w:t>UI/UX</w:t>
      </w:r>
      <w:r>
        <w:rPr>
          <w:lang w:eastAsia="zh-CN"/>
        </w:rPr>
        <w:t>设计、用户研究</w:t>
      </w:r>
    </w:p>
    <w:p w14:paraId="09BFD0AA" w14:textId="77777777" w:rsidR="002B35EE" w:rsidRDefault="009F79A0">
      <w:pPr>
        <w:numPr>
          <w:ilvl w:val="0"/>
          <w:numId w:val="3"/>
        </w:numPr>
        <w:rPr>
          <w:lang w:eastAsia="zh-CN"/>
        </w:rPr>
      </w:pPr>
      <w:r>
        <w:rPr>
          <w:lang w:eastAsia="zh-CN"/>
        </w:rPr>
        <w:t>项目职责：用户界面设计、用户体验优化</w:t>
      </w:r>
    </w:p>
    <w:p w14:paraId="1EB4D06B" w14:textId="77777777" w:rsidR="002B35EE" w:rsidRDefault="009F79A0">
      <w:proofErr w:type="spellStart"/>
      <w:r>
        <w:rPr>
          <w:b/>
        </w:rPr>
        <w:t>刘伟（全栈开发者</w:t>
      </w:r>
      <w:proofErr w:type="spellEnd"/>
      <w:r>
        <w:rPr>
          <w:b/>
        </w:rPr>
        <w:t>）</w:t>
      </w:r>
    </w:p>
    <w:p w14:paraId="19AC575D" w14:textId="77777777" w:rsidR="002B35EE" w:rsidRDefault="009F79A0">
      <w:pPr>
        <w:numPr>
          <w:ilvl w:val="0"/>
          <w:numId w:val="3"/>
        </w:numPr>
        <w:rPr>
          <w:lang w:eastAsia="zh-CN"/>
        </w:rPr>
      </w:pPr>
      <w:r>
        <w:rPr>
          <w:lang w:eastAsia="zh-CN"/>
        </w:rPr>
        <w:t>学历背景：计算机科学学士</w:t>
      </w:r>
    </w:p>
    <w:p w14:paraId="03A050FF" w14:textId="77777777" w:rsidR="002B35EE" w:rsidRDefault="009F79A0">
      <w:pPr>
        <w:numPr>
          <w:ilvl w:val="0"/>
          <w:numId w:val="3"/>
        </w:numPr>
        <w:rPr>
          <w:lang w:eastAsia="zh-CN"/>
        </w:rPr>
      </w:pPr>
      <w:r>
        <w:rPr>
          <w:lang w:eastAsia="zh-CN"/>
        </w:rPr>
        <w:t>专业特长：后端开发、系统集成</w:t>
      </w:r>
    </w:p>
    <w:p w14:paraId="385001AE" w14:textId="77777777" w:rsidR="002B35EE" w:rsidRDefault="009F79A0">
      <w:pPr>
        <w:numPr>
          <w:ilvl w:val="0"/>
          <w:numId w:val="3"/>
        </w:numPr>
        <w:rPr>
          <w:lang w:eastAsia="zh-CN"/>
        </w:rPr>
      </w:pPr>
      <w:r>
        <w:rPr>
          <w:lang w:eastAsia="zh-CN"/>
        </w:rPr>
        <w:t>项目职责：后端系统实现、数据库设计</w:t>
      </w:r>
    </w:p>
    <w:p w14:paraId="705D4F24" w14:textId="77777777" w:rsidR="002B35EE" w:rsidRDefault="009F79A0">
      <w:pPr>
        <w:pStyle w:val="3"/>
        <w:rPr>
          <w:b w:val="0"/>
        </w:rPr>
      </w:pPr>
      <w:proofErr w:type="spellStart"/>
      <w:r>
        <w:rPr>
          <w:b w:val="0"/>
        </w:rPr>
        <w:t>工作分工</w:t>
      </w:r>
      <w:proofErr w:type="spellEnd"/>
    </w:p>
    <w:p w14:paraId="46B21D9A" w14:textId="77777777" w:rsidR="002B35EE" w:rsidRDefault="009F79A0">
      <w:pPr>
        <w:numPr>
          <w:ilvl w:val="0"/>
          <w:numId w:val="12"/>
        </w:numPr>
        <w:rPr>
          <w:lang w:eastAsia="zh-CN"/>
        </w:rPr>
      </w:pPr>
      <w:r>
        <w:rPr>
          <w:b/>
          <w:lang w:eastAsia="zh-CN"/>
        </w:rPr>
        <w:t>需求分析与方案设计</w:t>
      </w:r>
      <w:r>
        <w:rPr>
          <w:lang w:eastAsia="zh-CN"/>
        </w:rPr>
        <w:t>：全体成员参与，张明主导</w:t>
      </w:r>
    </w:p>
    <w:p w14:paraId="3A266ACC" w14:textId="77777777" w:rsidR="002B35EE" w:rsidRDefault="009F79A0">
      <w:pPr>
        <w:numPr>
          <w:ilvl w:val="0"/>
          <w:numId w:val="12"/>
        </w:numPr>
        <w:rPr>
          <w:lang w:eastAsia="zh-CN"/>
        </w:rPr>
      </w:pPr>
      <w:r>
        <w:rPr>
          <w:b/>
          <w:lang w:eastAsia="zh-CN"/>
        </w:rPr>
        <w:t>碳排放计算模型开发</w:t>
      </w:r>
      <w:r>
        <w:rPr>
          <w:lang w:eastAsia="zh-CN"/>
        </w:rPr>
        <w:t>：李华负责算法设计，王强提供专业指导，刘伟协助实现</w:t>
      </w:r>
    </w:p>
    <w:p w14:paraId="6EDBE362" w14:textId="77777777" w:rsidR="002B35EE" w:rsidRDefault="009F79A0">
      <w:pPr>
        <w:numPr>
          <w:ilvl w:val="0"/>
          <w:numId w:val="12"/>
        </w:numPr>
        <w:rPr>
          <w:lang w:eastAsia="zh-CN"/>
        </w:rPr>
      </w:pPr>
      <w:r>
        <w:rPr>
          <w:b/>
          <w:lang w:eastAsia="zh-CN"/>
        </w:rPr>
        <w:t>前端界面开发</w:t>
      </w:r>
      <w:r>
        <w:rPr>
          <w:lang w:eastAsia="zh-CN"/>
        </w:rPr>
        <w:t>：张</w:t>
      </w:r>
      <w:proofErr w:type="gramStart"/>
      <w:r>
        <w:rPr>
          <w:lang w:eastAsia="zh-CN"/>
        </w:rPr>
        <w:t>明负责</w:t>
      </w:r>
      <w:proofErr w:type="gramEnd"/>
      <w:r>
        <w:rPr>
          <w:lang w:eastAsia="zh-CN"/>
        </w:rPr>
        <w:t>架构，</w:t>
      </w:r>
      <w:proofErr w:type="gramStart"/>
      <w:r>
        <w:rPr>
          <w:lang w:eastAsia="zh-CN"/>
        </w:rPr>
        <w:t>赵琳负责</w:t>
      </w:r>
      <w:proofErr w:type="gramEnd"/>
      <w:r>
        <w:rPr>
          <w:lang w:eastAsia="zh-CN"/>
        </w:rPr>
        <w:t>设计，共同实现</w:t>
      </w:r>
    </w:p>
    <w:p w14:paraId="04AF0730" w14:textId="77777777" w:rsidR="002B35EE" w:rsidRDefault="009F79A0">
      <w:pPr>
        <w:numPr>
          <w:ilvl w:val="0"/>
          <w:numId w:val="12"/>
        </w:numPr>
        <w:rPr>
          <w:lang w:eastAsia="zh-CN"/>
        </w:rPr>
      </w:pPr>
      <w:r>
        <w:rPr>
          <w:b/>
          <w:lang w:eastAsia="zh-CN"/>
        </w:rPr>
        <w:t>后端系统实现</w:t>
      </w:r>
      <w:r>
        <w:rPr>
          <w:lang w:eastAsia="zh-CN"/>
        </w:rPr>
        <w:t>：刘伟主导，李华协助</w:t>
      </w:r>
    </w:p>
    <w:p w14:paraId="49B37528" w14:textId="77777777" w:rsidR="002B35EE" w:rsidRDefault="009F79A0">
      <w:pPr>
        <w:numPr>
          <w:ilvl w:val="0"/>
          <w:numId w:val="12"/>
        </w:numPr>
        <w:rPr>
          <w:lang w:eastAsia="zh-CN"/>
        </w:rPr>
      </w:pPr>
      <w:r>
        <w:rPr>
          <w:b/>
          <w:lang w:eastAsia="zh-CN"/>
        </w:rPr>
        <w:t>数据采集与分析</w:t>
      </w:r>
      <w:r>
        <w:rPr>
          <w:lang w:eastAsia="zh-CN"/>
        </w:rPr>
        <w:t>：李华和王强共同负责</w:t>
      </w:r>
    </w:p>
    <w:p w14:paraId="04A26CA1" w14:textId="77777777" w:rsidR="002B35EE" w:rsidRDefault="009F79A0">
      <w:pPr>
        <w:numPr>
          <w:ilvl w:val="0"/>
          <w:numId w:val="12"/>
        </w:numPr>
        <w:rPr>
          <w:lang w:eastAsia="zh-CN"/>
        </w:rPr>
      </w:pPr>
      <w:r>
        <w:rPr>
          <w:b/>
          <w:lang w:eastAsia="zh-CN"/>
        </w:rPr>
        <w:t>用户测试与反馈收集</w:t>
      </w:r>
      <w:r>
        <w:rPr>
          <w:lang w:eastAsia="zh-CN"/>
        </w:rPr>
        <w:t>：</w:t>
      </w:r>
      <w:proofErr w:type="gramStart"/>
      <w:r>
        <w:rPr>
          <w:lang w:eastAsia="zh-CN"/>
        </w:rPr>
        <w:t>赵琳主导</w:t>
      </w:r>
      <w:proofErr w:type="gramEnd"/>
      <w:r>
        <w:rPr>
          <w:lang w:eastAsia="zh-CN"/>
        </w:rPr>
        <w:t>，全体成员参与分析</w:t>
      </w:r>
    </w:p>
    <w:p w14:paraId="662E21F2" w14:textId="77777777" w:rsidR="002B35EE" w:rsidRDefault="009F79A0">
      <w:pPr>
        <w:numPr>
          <w:ilvl w:val="0"/>
          <w:numId w:val="12"/>
        </w:numPr>
        <w:rPr>
          <w:lang w:eastAsia="zh-CN"/>
        </w:rPr>
      </w:pPr>
      <w:r>
        <w:rPr>
          <w:b/>
          <w:lang w:eastAsia="zh-CN"/>
        </w:rPr>
        <w:t>文档编写与成果展示</w:t>
      </w:r>
      <w:r>
        <w:rPr>
          <w:lang w:eastAsia="zh-CN"/>
        </w:rPr>
        <w:t>：王强和张明负责</w:t>
      </w:r>
    </w:p>
    <w:p w14:paraId="12D9295E" w14:textId="77777777" w:rsidR="002B35EE" w:rsidRDefault="009F79A0">
      <w:pPr>
        <w:rPr>
          <w:lang w:eastAsia="zh-CN"/>
        </w:rPr>
      </w:pPr>
      <w:r>
        <w:rPr>
          <w:lang w:eastAsia="zh-CN"/>
        </w:rPr>
        <w:t>团队秉持</w:t>
      </w:r>
      <w:r>
        <w:rPr>
          <w:lang w:eastAsia="zh-CN"/>
        </w:rPr>
        <w:t>"</w:t>
      </w:r>
      <w:r>
        <w:rPr>
          <w:lang w:eastAsia="zh-CN"/>
        </w:rPr>
        <w:t>开放、协作、创新</w:t>
      </w:r>
      <w:r>
        <w:rPr>
          <w:lang w:eastAsia="zh-CN"/>
        </w:rPr>
        <w:t>"</w:t>
      </w:r>
      <w:r>
        <w:rPr>
          <w:lang w:eastAsia="zh-CN"/>
        </w:rPr>
        <w:t>的理念，采用敏捷开发方法，每周进行两次团队会议，确保项目有序推进。各成员发挥专业所长，互相学习，共同构建了这一兼具技术创新性和社会价值的平台。</w:t>
      </w:r>
    </w:p>
    <w:sectPr w:rsidR="002B35EE">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58CE430C">
      <w:start w:val="1"/>
      <w:numFmt w:val="decimal"/>
      <w:lvlText w:val="%1."/>
      <w:lvlJc w:val="left"/>
      <w:pPr>
        <w:tabs>
          <w:tab w:val="num" w:pos="720"/>
        </w:tabs>
        <w:ind w:left="720" w:hanging="360"/>
      </w:pPr>
    </w:lvl>
    <w:lvl w:ilvl="1" w:tplc="A154A9B4">
      <w:start w:val="1"/>
      <w:numFmt w:val="decimal"/>
      <w:lvlText w:val=""/>
      <w:lvlJc w:val="left"/>
    </w:lvl>
    <w:lvl w:ilvl="2" w:tplc="EC5AFE3E">
      <w:start w:val="1"/>
      <w:numFmt w:val="decimal"/>
      <w:lvlText w:val=""/>
      <w:lvlJc w:val="left"/>
    </w:lvl>
    <w:lvl w:ilvl="3" w:tplc="4A644638">
      <w:start w:val="1"/>
      <w:numFmt w:val="decimal"/>
      <w:lvlText w:val=""/>
      <w:lvlJc w:val="left"/>
    </w:lvl>
    <w:lvl w:ilvl="4" w:tplc="23C45DF4">
      <w:start w:val="1"/>
      <w:numFmt w:val="decimal"/>
      <w:lvlText w:val=""/>
      <w:lvlJc w:val="left"/>
    </w:lvl>
    <w:lvl w:ilvl="5" w:tplc="DF26620C">
      <w:start w:val="1"/>
      <w:numFmt w:val="decimal"/>
      <w:lvlText w:val=""/>
      <w:lvlJc w:val="left"/>
    </w:lvl>
    <w:lvl w:ilvl="6" w:tplc="FF8410C6">
      <w:start w:val="1"/>
      <w:numFmt w:val="decimal"/>
      <w:lvlText w:val=""/>
      <w:lvlJc w:val="left"/>
    </w:lvl>
    <w:lvl w:ilvl="7" w:tplc="C1C2BDEA">
      <w:start w:val="1"/>
      <w:numFmt w:val="decimal"/>
      <w:lvlText w:val=""/>
      <w:lvlJc w:val="left"/>
    </w:lvl>
    <w:lvl w:ilvl="8" w:tplc="724C4EE6">
      <w:start w:val="1"/>
      <w:numFmt w:val="decimal"/>
      <w:lvlText w:val=""/>
      <w:lvlJc w:val="left"/>
    </w:lvl>
  </w:abstractNum>
  <w:abstractNum w:abstractNumId="1" w15:restartNumberingAfterBreak="0">
    <w:nsid w:val="00000002"/>
    <w:multiLevelType w:val="hybridMultilevel"/>
    <w:tmpl w:val="00000002"/>
    <w:lvl w:ilvl="0" w:tplc="A4AAA552">
      <w:start w:val="1"/>
      <w:numFmt w:val="decimal"/>
      <w:lvlText w:val="%1."/>
      <w:lvlJc w:val="left"/>
      <w:pPr>
        <w:tabs>
          <w:tab w:val="num" w:pos="720"/>
        </w:tabs>
        <w:ind w:left="720" w:hanging="360"/>
      </w:pPr>
    </w:lvl>
    <w:lvl w:ilvl="1" w:tplc="D3A854E4">
      <w:start w:val="1"/>
      <w:numFmt w:val="decimal"/>
      <w:lvlText w:val=""/>
      <w:lvlJc w:val="left"/>
    </w:lvl>
    <w:lvl w:ilvl="2" w:tplc="037C2EF6">
      <w:start w:val="1"/>
      <w:numFmt w:val="decimal"/>
      <w:lvlText w:val=""/>
      <w:lvlJc w:val="left"/>
    </w:lvl>
    <w:lvl w:ilvl="3" w:tplc="04544E42">
      <w:start w:val="1"/>
      <w:numFmt w:val="decimal"/>
      <w:lvlText w:val=""/>
      <w:lvlJc w:val="left"/>
    </w:lvl>
    <w:lvl w:ilvl="4" w:tplc="A964E30C">
      <w:start w:val="1"/>
      <w:numFmt w:val="decimal"/>
      <w:lvlText w:val=""/>
      <w:lvlJc w:val="left"/>
    </w:lvl>
    <w:lvl w:ilvl="5" w:tplc="C4407FAE">
      <w:start w:val="1"/>
      <w:numFmt w:val="decimal"/>
      <w:lvlText w:val=""/>
      <w:lvlJc w:val="left"/>
    </w:lvl>
    <w:lvl w:ilvl="6" w:tplc="97E4B1EE">
      <w:start w:val="1"/>
      <w:numFmt w:val="decimal"/>
      <w:lvlText w:val=""/>
      <w:lvlJc w:val="left"/>
    </w:lvl>
    <w:lvl w:ilvl="7" w:tplc="8C0895E6">
      <w:start w:val="1"/>
      <w:numFmt w:val="decimal"/>
      <w:lvlText w:val=""/>
      <w:lvlJc w:val="left"/>
    </w:lvl>
    <w:lvl w:ilvl="8" w:tplc="030ADE4A">
      <w:start w:val="1"/>
      <w:numFmt w:val="decimal"/>
      <w:lvlText w:val=""/>
      <w:lvlJc w:val="left"/>
    </w:lvl>
  </w:abstractNum>
  <w:abstractNum w:abstractNumId="2" w15:restartNumberingAfterBreak="0">
    <w:nsid w:val="00000003"/>
    <w:multiLevelType w:val="hybridMultilevel"/>
    <w:tmpl w:val="00000003"/>
    <w:lvl w:ilvl="0" w:tplc="DF8E0D58">
      <w:start w:val="1"/>
      <w:numFmt w:val="bullet"/>
      <w:lvlText w:val="-"/>
      <w:lvlJc w:val="left"/>
      <w:pPr>
        <w:tabs>
          <w:tab w:val="num" w:pos="720"/>
        </w:tabs>
        <w:ind w:left="720" w:hanging="360"/>
      </w:pPr>
      <w:rPr>
        <w:rFonts w:ascii="Courier New" w:hAnsi="Courier New"/>
      </w:rPr>
    </w:lvl>
    <w:lvl w:ilvl="1" w:tplc="4FAA8566">
      <w:start w:val="1"/>
      <w:numFmt w:val="bullet"/>
      <w:lvlText w:val="o"/>
      <w:lvlJc w:val="left"/>
      <w:pPr>
        <w:tabs>
          <w:tab w:val="num" w:pos="1440"/>
        </w:tabs>
        <w:ind w:left="1440" w:hanging="360"/>
      </w:pPr>
      <w:rPr>
        <w:rFonts w:ascii="Courier New" w:hAnsi="Courier New"/>
      </w:rPr>
    </w:lvl>
    <w:lvl w:ilvl="2" w:tplc="3B2C6000">
      <w:start w:val="1"/>
      <w:numFmt w:val="bullet"/>
      <w:lvlText w:val=""/>
      <w:lvlJc w:val="left"/>
      <w:pPr>
        <w:tabs>
          <w:tab w:val="num" w:pos="2160"/>
        </w:tabs>
        <w:ind w:left="2160" w:hanging="360"/>
      </w:pPr>
      <w:rPr>
        <w:rFonts w:ascii="Wingdings" w:hAnsi="Wingdings"/>
      </w:rPr>
    </w:lvl>
    <w:lvl w:ilvl="3" w:tplc="6DD4D0D0">
      <w:start w:val="1"/>
      <w:numFmt w:val="bullet"/>
      <w:lvlText w:val=""/>
      <w:lvlJc w:val="left"/>
      <w:pPr>
        <w:tabs>
          <w:tab w:val="num" w:pos="2880"/>
        </w:tabs>
        <w:ind w:left="2880" w:hanging="360"/>
      </w:pPr>
      <w:rPr>
        <w:rFonts w:ascii="Symbol" w:hAnsi="Symbol"/>
      </w:rPr>
    </w:lvl>
    <w:lvl w:ilvl="4" w:tplc="7B722AE8">
      <w:start w:val="1"/>
      <w:numFmt w:val="bullet"/>
      <w:lvlText w:val="o"/>
      <w:lvlJc w:val="left"/>
      <w:pPr>
        <w:tabs>
          <w:tab w:val="num" w:pos="3600"/>
        </w:tabs>
        <w:ind w:left="3600" w:hanging="360"/>
      </w:pPr>
      <w:rPr>
        <w:rFonts w:ascii="Courier New" w:hAnsi="Courier New"/>
      </w:rPr>
    </w:lvl>
    <w:lvl w:ilvl="5" w:tplc="58D45588">
      <w:start w:val="1"/>
      <w:numFmt w:val="bullet"/>
      <w:lvlText w:val=""/>
      <w:lvlJc w:val="left"/>
      <w:pPr>
        <w:tabs>
          <w:tab w:val="num" w:pos="4320"/>
        </w:tabs>
        <w:ind w:left="4320" w:hanging="360"/>
      </w:pPr>
      <w:rPr>
        <w:rFonts w:ascii="Wingdings" w:hAnsi="Wingdings"/>
      </w:rPr>
    </w:lvl>
    <w:lvl w:ilvl="6" w:tplc="DC3C6384">
      <w:start w:val="1"/>
      <w:numFmt w:val="bullet"/>
      <w:lvlText w:val=""/>
      <w:lvlJc w:val="left"/>
      <w:pPr>
        <w:tabs>
          <w:tab w:val="num" w:pos="5040"/>
        </w:tabs>
        <w:ind w:left="5040" w:hanging="360"/>
      </w:pPr>
      <w:rPr>
        <w:rFonts w:ascii="Symbol" w:hAnsi="Symbol"/>
      </w:rPr>
    </w:lvl>
    <w:lvl w:ilvl="7" w:tplc="2F7AB2C4">
      <w:start w:val="1"/>
      <w:numFmt w:val="bullet"/>
      <w:lvlText w:val="o"/>
      <w:lvlJc w:val="left"/>
      <w:pPr>
        <w:tabs>
          <w:tab w:val="num" w:pos="5760"/>
        </w:tabs>
        <w:ind w:left="5760" w:hanging="360"/>
      </w:pPr>
      <w:rPr>
        <w:rFonts w:ascii="Courier New" w:hAnsi="Courier New"/>
      </w:rPr>
    </w:lvl>
    <w:lvl w:ilvl="8" w:tplc="A8622D1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8468580">
      <w:start w:val="1"/>
      <w:numFmt w:val="decimal"/>
      <w:lvlText w:val="%1."/>
      <w:lvlJc w:val="left"/>
      <w:pPr>
        <w:tabs>
          <w:tab w:val="num" w:pos="720"/>
        </w:tabs>
        <w:ind w:left="720" w:hanging="360"/>
      </w:pPr>
    </w:lvl>
    <w:lvl w:ilvl="1" w:tplc="22EC0D4A">
      <w:start w:val="1"/>
      <w:numFmt w:val="decimal"/>
      <w:lvlText w:val=""/>
      <w:lvlJc w:val="left"/>
    </w:lvl>
    <w:lvl w:ilvl="2" w:tplc="44C25078">
      <w:start w:val="1"/>
      <w:numFmt w:val="decimal"/>
      <w:lvlText w:val=""/>
      <w:lvlJc w:val="left"/>
    </w:lvl>
    <w:lvl w:ilvl="3" w:tplc="79901536">
      <w:start w:val="1"/>
      <w:numFmt w:val="decimal"/>
      <w:lvlText w:val=""/>
      <w:lvlJc w:val="left"/>
    </w:lvl>
    <w:lvl w:ilvl="4" w:tplc="FF3A05C0">
      <w:start w:val="1"/>
      <w:numFmt w:val="decimal"/>
      <w:lvlText w:val=""/>
      <w:lvlJc w:val="left"/>
    </w:lvl>
    <w:lvl w:ilvl="5" w:tplc="0100C4AA">
      <w:start w:val="1"/>
      <w:numFmt w:val="decimal"/>
      <w:lvlText w:val=""/>
      <w:lvlJc w:val="left"/>
    </w:lvl>
    <w:lvl w:ilvl="6" w:tplc="2EFA836A">
      <w:start w:val="1"/>
      <w:numFmt w:val="decimal"/>
      <w:lvlText w:val=""/>
      <w:lvlJc w:val="left"/>
    </w:lvl>
    <w:lvl w:ilvl="7" w:tplc="03088F18">
      <w:start w:val="1"/>
      <w:numFmt w:val="decimal"/>
      <w:lvlText w:val=""/>
      <w:lvlJc w:val="left"/>
    </w:lvl>
    <w:lvl w:ilvl="8" w:tplc="15DCF192">
      <w:start w:val="1"/>
      <w:numFmt w:val="decimal"/>
      <w:lvlText w:val=""/>
      <w:lvlJc w:val="left"/>
    </w:lvl>
  </w:abstractNum>
  <w:abstractNum w:abstractNumId="4" w15:restartNumberingAfterBreak="0">
    <w:nsid w:val="00000005"/>
    <w:multiLevelType w:val="hybridMultilevel"/>
    <w:tmpl w:val="00000005"/>
    <w:lvl w:ilvl="0" w:tplc="52808F30">
      <w:start w:val="1"/>
      <w:numFmt w:val="decimal"/>
      <w:lvlText w:val="%1."/>
      <w:lvlJc w:val="left"/>
      <w:pPr>
        <w:tabs>
          <w:tab w:val="num" w:pos="720"/>
        </w:tabs>
        <w:ind w:left="720" w:hanging="360"/>
      </w:pPr>
    </w:lvl>
    <w:lvl w:ilvl="1" w:tplc="A444757C">
      <w:start w:val="1"/>
      <w:numFmt w:val="decimal"/>
      <w:lvlText w:val=""/>
      <w:lvlJc w:val="left"/>
    </w:lvl>
    <w:lvl w:ilvl="2" w:tplc="90101E36">
      <w:start w:val="1"/>
      <w:numFmt w:val="decimal"/>
      <w:lvlText w:val=""/>
      <w:lvlJc w:val="left"/>
    </w:lvl>
    <w:lvl w:ilvl="3" w:tplc="52B8BFA2">
      <w:start w:val="1"/>
      <w:numFmt w:val="decimal"/>
      <w:lvlText w:val=""/>
      <w:lvlJc w:val="left"/>
    </w:lvl>
    <w:lvl w:ilvl="4" w:tplc="5B52B6BC">
      <w:start w:val="1"/>
      <w:numFmt w:val="decimal"/>
      <w:lvlText w:val=""/>
      <w:lvlJc w:val="left"/>
    </w:lvl>
    <w:lvl w:ilvl="5" w:tplc="CEFC3A94">
      <w:start w:val="1"/>
      <w:numFmt w:val="decimal"/>
      <w:lvlText w:val=""/>
      <w:lvlJc w:val="left"/>
    </w:lvl>
    <w:lvl w:ilvl="6" w:tplc="A94C7BFC">
      <w:start w:val="1"/>
      <w:numFmt w:val="decimal"/>
      <w:lvlText w:val=""/>
      <w:lvlJc w:val="left"/>
    </w:lvl>
    <w:lvl w:ilvl="7" w:tplc="D430B262">
      <w:start w:val="1"/>
      <w:numFmt w:val="decimal"/>
      <w:lvlText w:val=""/>
      <w:lvlJc w:val="left"/>
    </w:lvl>
    <w:lvl w:ilvl="8" w:tplc="CCDCACB8">
      <w:start w:val="1"/>
      <w:numFmt w:val="decimal"/>
      <w:lvlText w:val=""/>
      <w:lvlJc w:val="left"/>
    </w:lvl>
  </w:abstractNum>
  <w:abstractNum w:abstractNumId="5" w15:restartNumberingAfterBreak="0">
    <w:nsid w:val="00000006"/>
    <w:multiLevelType w:val="hybridMultilevel"/>
    <w:tmpl w:val="00000006"/>
    <w:lvl w:ilvl="0" w:tplc="713204D8">
      <w:start w:val="1"/>
      <w:numFmt w:val="decimal"/>
      <w:lvlText w:val="%1."/>
      <w:lvlJc w:val="left"/>
      <w:pPr>
        <w:tabs>
          <w:tab w:val="num" w:pos="720"/>
        </w:tabs>
        <w:ind w:left="720" w:hanging="360"/>
      </w:pPr>
    </w:lvl>
    <w:lvl w:ilvl="1" w:tplc="2BE2DFFE">
      <w:start w:val="1"/>
      <w:numFmt w:val="decimal"/>
      <w:lvlText w:val=""/>
      <w:lvlJc w:val="left"/>
    </w:lvl>
    <w:lvl w:ilvl="2" w:tplc="D7C8CF78">
      <w:start w:val="1"/>
      <w:numFmt w:val="decimal"/>
      <w:lvlText w:val=""/>
      <w:lvlJc w:val="left"/>
    </w:lvl>
    <w:lvl w:ilvl="3" w:tplc="C77EAE1C">
      <w:start w:val="1"/>
      <w:numFmt w:val="decimal"/>
      <w:lvlText w:val=""/>
      <w:lvlJc w:val="left"/>
    </w:lvl>
    <w:lvl w:ilvl="4" w:tplc="101692BC">
      <w:start w:val="1"/>
      <w:numFmt w:val="decimal"/>
      <w:lvlText w:val=""/>
      <w:lvlJc w:val="left"/>
    </w:lvl>
    <w:lvl w:ilvl="5" w:tplc="C176838A">
      <w:start w:val="1"/>
      <w:numFmt w:val="decimal"/>
      <w:lvlText w:val=""/>
      <w:lvlJc w:val="left"/>
    </w:lvl>
    <w:lvl w:ilvl="6" w:tplc="CCA0D45C">
      <w:start w:val="1"/>
      <w:numFmt w:val="decimal"/>
      <w:lvlText w:val=""/>
      <w:lvlJc w:val="left"/>
    </w:lvl>
    <w:lvl w:ilvl="7" w:tplc="47201958">
      <w:start w:val="1"/>
      <w:numFmt w:val="decimal"/>
      <w:lvlText w:val=""/>
      <w:lvlJc w:val="left"/>
    </w:lvl>
    <w:lvl w:ilvl="8" w:tplc="960E3082">
      <w:start w:val="1"/>
      <w:numFmt w:val="decimal"/>
      <w:lvlText w:val=""/>
      <w:lvlJc w:val="left"/>
    </w:lvl>
  </w:abstractNum>
  <w:abstractNum w:abstractNumId="6" w15:restartNumberingAfterBreak="0">
    <w:nsid w:val="00000007"/>
    <w:multiLevelType w:val="hybridMultilevel"/>
    <w:tmpl w:val="00000007"/>
    <w:lvl w:ilvl="0" w:tplc="92343C78">
      <w:start w:val="1"/>
      <w:numFmt w:val="decimal"/>
      <w:lvlText w:val="%1."/>
      <w:lvlJc w:val="left"/>
      <w:pPr>
        <w:tabs>
          <w:tab w:val="num" w:pos="720"/>
        </w:tabs>
        <w:ind w:left="720" w:hanging="360"/>
      </w:pPr>
    </w:lvl>
    <w:lvl w:ilvl="1" w:tplc="1DA47294">
      <w:start w:val="1"/>
      <w:numFmt w:val="decimal"/>
      <w:lvlText w:val=""/>
      <w:lvlJc w:val="left"/>
    </w:lvl>
    <w:lvl w:ilvl="2" w:tplc="280A583C">
      <w:start w:val="1"/>
      <w:numFmt w:val="decimal"/>
      <w:lvlText w:val=""/>
      <w:lvlJc w:val="left"/>
    </w:lvl>
    <w:lvl w:ilvl="3" w:tplc="883E1F0C">
      <w:start w:val="1"/>
      <w:numFmt w:val="decimal"/>
      <w:lvlText w:val=""/>
      <w:lvlJc w:val="left"/>
    </w:lvl>
    <w:lvl w:ilvl="4" w:tplc="6BBC8BB0">
      <w:start w:val="1"/>
      <w:numFmt w:val="decimal"/>
      <w:lvlText w:val=""/>
      <w:lvlJc w:val="left"/>
    </w:lvl>
    <w:lvl w:ilvl="5" w:tplc="81A2A154">
      <w:start w:val="1"/>
      <w:numFmt w:val="decimal"/>
      <w:lvlText w:val=""/>
      <w:lvlJc w:val="left"/>
    </w:lvl>
    <w:lvl w:ilvl="6" w:tplc="C0505304">
      <w:start w:val="1"/>
      <w:numFmt w:val="decimal"/>
      <w:lvlText w:val=""/>
      <w:lvlJc w:val="left"/>
    </w:lvl>
    <w:lvl w:ilvl="7" w:tplc="45F0586A">
      <w:start w:val="1"/>
      <w:numFmt w:val="decimal"/>
      <w:lvlText w:val=""/>
      <w:lvlJc w:val="left"/>
    </w:lvl>
    <w:lvl w:ilvl="8" w:tplc="3BB4BE54">
      <w:start w:val="1"/>
      <w:numFmt w:val="decimal"/>
      <w:lvlText w:val=""/>
      <w:lvlJc w:val="left"/>
    </w:lvl>
  </w:abstractNum>
  <w:abstractNum w:abstractNumId="7" w15:restartNumberingAfterBreak="0">
    <w:nsid w:val="00000008"/>
    <w:multiLevelType w:val="hybridMultilevel"/>
    <w:tmpl w:val="00000008"/>
    <w:lvl w:ilvl="0" w:tplc="C91A9D76">
      <w:start w:val="1"/>
      <w:numFmt w:val="decimal"/>
      <w:lvlText w:val="%1."/>
      <w:lvlJc w:val="left"/>
      <w:pPr>
        <w:tabs>
          <w:tab w:val="num" w:pos="720"/>
        </w:tabs>
        <w:ind w:left="720" w:hanging="360"/>
      </w:pPr>
    </w:lvl>
    <w:lvl w:ilvl="1" w:tplc="298EB5CA">
      <w:start w:val="1"/>
      <w:numFmt w:val="decimal"/>
      <w:lvlText w:val=""/>
      <w:lvlJc w:val="left"/>
    </w:lvl>
    <w:lvl w:ilvl="2" w:tplc="8586ECE8">
      <w:start w:val="1"/>
      <w:numFmt w:val="decimal"/>
      <w:lvlText w:val=""/>
      <w:lvlJc w:val="left"/>
    </w:lvl>
    <w:lvl w:ilvl="3" w:tplc="2FCCF99A">
      <w:start w:val="1"/>
      <w:numFmt w:val="decimal"/>
      <w:lvlText w:val=""/>
      <w:lvlJc w:val="left"/>
    </w:lvl>
    <w:lvl w:ilvl="4" w:tplc="1446238E">
      <w:start w:val="1"/>
      <w:numFmt w:val="decimal"/>
      <w:lvlText w:val=""/>
      <w:lvlJc w:val="left"/>
    </w:lvl>
    <w:lvl w:ilvl="5" w:tplc="50B465C6">
      <w:start w:val="1"/>
      <w:numFmt w:val="decimal"/>
      <w:lvlText w:val=""/>
      <w:lvlJc w:val="left"/>
    </w:lvl>
    <w:lvl w:ilvl="6" w:tplc="B61E5524">
      <w:start w:val="1"/>
      <w:numFmt w:val="decimal"/>
      <w:lvlText w:val=""/>
      <w:lvlJc w:val="left"/>
    </w:lvl>
    <w:lvl w:ilvl="7" w:tplc="D1BCA094">
      <w:start w:val="1"/>
      <w:numFmt w:val="decimal"/>
      <w:lvlText w:val=""/>
      <w:lvlJc w:val="left"/>
    </w:lvl>
    <w:lvl w:ilvl="8" w:tplc="D368F99A">
      <w:start w:val="1"/>
      <w:numFmt w:val="decimal"/>
      <w:lvlText w:val=""/>
      <w:lvlJc w:val="left"/>
    </w:lvl>
  </w:abstractNum>
  <w:abstractNum w:abstractNumId="8" w15:restartNumberingAfterBreak="0">
    <w:nsid w:val="00000009"/>
    <w:multiLevelType w:val="hybridMultilevel"/>
    <w:tmpl w:val="00000009"/>
    <w:lvl w:ilvl="0" w:tplc="B3B0DF22">
      <w:start w:val="1"/>
      <w:numFmt w:val="decimal"/>
      <w:lvlText w:val="%1."/>
      <w:lvlJc w:val="left"/>
      <w:pPr>
        <w:tabs>
          <w:tab w:val="num" w:pos="720"/>
        </w:tabs>
        <w:ind w:left="720" w:hanging="360"/>
      </w:pPr>
    </w:lvl>
    <w:lvl w:ilvl="1" w:tplc="D8ACE008">
      <w:start w:val="1"/>
      <w:numFmt w:val="decimal"/>
      <w:lvlText w:val=""/>
      <w:lvlJc w:val="left"/>
    </w:lvl>
    <w:lvl w:ilvl="2" w:tplc="1916CCA6">
      <w:start w:val="1"/>
      <w:numFmt w:val="decimal"/>
      <w:lvlText w:val=""/>
      <w:lvlJc w:val="left"/>
    </w:lvl>
    <w:lvl w:ilvl="3" w:tplc="7BC6CBAC">
      <w:start w:val="1"/>
      <w:numFmt w:val="decimal"/>
      <w:lvlText w:val=""/>
      <w:lvlJc w:val="left"/>
    </w:lvl>
    <w:lvl w:ilvl="4" w:tplc="3612C2FC">
      <w:start w:val="1"/>
      <w:numFmt w:val="decimal"/>
      <w:lvlText w:val=""/>
      <w:lvlJc w:val="left"/>
    </w:lvl>
    <w:lvl w:ilvl="5" w:tplc="BE80D17C">
      <w:start w:val="1"/>
      <w:numFmt w:val="decimal"/>
      <w:lvlText w:val=""/>
      <w:lvlJc w:val="left"/>
    </w:lvl>
    <w:lvl w:ilvl="6" w:tplc="115097C2">
      <w:start w:val="1"/>
      <w:numFmt w:val="decimal"/>
      <w:lvlText w:val=""/>
      <w:lvlJc w:val="left"/>
    </w:lvl>
    <w:lvl w:ilvl="7" w:tplc="6CA801CE">
      <w:start w:val="1"/>
      <w:numFmt w:val="decimal"/>
      <w:lvlText w:val=""/>
      <w:lvlJc w:val="left"/>
    </w:lvl>
    <w:lvl w:ilvl="8" w:tplc="9CBC878C">
      <w:start w:val="1"/>
      <w:numFmt w:val="decimal"/>
      <w:lvlText w:val=""/>
      <w:lvlJc w:val="left"/>
    </w:lvl>
  </w:abstractNum>
  <w:abstractNum w:abstractNumId="9" w15:restartNumberingAfterBreak="0">
    <w:nsid w:val="0000000A"/>
    <w:multiLevelType w:val="hybridMultilevel"/>
    <w:tmpl w:val="0000000A"/>
    <w:lvl w:ilvl="0" w:tplc="B22CB690">
      <w:start w:val="1"/>
      <w:numFmt w:val="decimal"/>
      <w:lvlText w:val="%1."/>
      <w:lvlJc w:val="left"/>
      <w:pPr>
        <w:tabs>
          <w:tab w:val="num" w:pos="720"/>
        </w:tabs>
        <w:ind w:left="720" w:hanging="360"/>
      </w:pPr>
    </w:lvl>
    <w:lvl w:ilvl="1" w:tplc="50543BCC">
      <w:start w:val="1"/>
      <w:numFmt w:val="decimal"/>
      <w:lvlText w:val=""/>
      <w:lvlJc w:val="left"/>
    </w:lvl>
    <w:lvl w:ilvl="2" w:tplc="5498B340">
      <w:start w:val="1"/>
      <w:numFmt w:val="decimal"/>
      <w:lvlText w:val=""/>
      <w:lvlJc w:val="left"/>
    </w:lvl>
    <w:lvl w:ilvl="3" w:tplc="2C484CB6">
      <w:start w:val="1"/>
      <w:numFmt w:val="decimal"/>
      <w:lvlText w:val=""/>
      <w:lvlJc w:val="left"/>
    </w:lvl>
    <w:lvl w:ilvl="4" w:tplc="464E69A2">
      <w:start w:val="1"/>
      <w:numFmt w:val="decimal"/>
      <w:lvlText w:val=""/>
      <w:lvlJc w:val="left"/>
    </w:lvl>
    <w:lvl w:ilvl="5" w:tplc="F774DE68">
      <w:start w:val="1"/>
      <w:numFmt w:val="decimal"/>
      <w:lvlText w:val=""/>
      <w:lvlJc w:val="left"/>
    </w:lvl>
    <w:lvl w:ilvl="6" w:tplc="E9E6B338">
      <w:start w:val="1"/>
      <w:numFmt w:val="decimal"/>
      <w:lvlText w:val=""/>
      <w:lvlJc w:val="left"/>
    </w:lvl>
    <w:lvl w:ilvl="7" w:tplc="D73496DC">
      <w:start w:val="1"/>
      <w:numFmt w:val="decimal"/>
      <w:lvlText w:val=""/>
      <w:lvlJc w:val="left"/>
    </w:lvl>
    <w:lvl w:ilvl="8" w:tplc="0DD86550">
      <w:start w:val="1"/>
      <w:numFmt w:val="decimal"/>
      <w:lvlText w:val=""/>
      <w:lvlJc w:val="left"/>
    </w:lvl>
  </w:abstractNum>
  <w:abstractNum w:abstractNumId="10" w15:restartNumberingAfterBreak="0">
    <w:nsid w:val="0000000B"/>
    <w:multiLevelType w:val="hybridMultilevel"/>
    <w:tmpl w:val="0000000B"/>
    <w:lvl w:ilvl="0" w:tplc="9D02C6FC">
      <w:start w:val="1"/>
      <w:numFmt w:val="decimal"/>
      <w:lvlText w:val="%1."/>
      <w:lvlJc w:val="left"/>
      <w:pPr>
        <w:tabs>
          <w:tab w:val="num" w:pos="720"/>
        </w:tabs>
        <w:ind w:left="720" w:hanging="360"/>
      </w:pPr>
    </w:lvl>
    <w:lvl w:ilvl="1" w:tplc="4D3C63D4">
      <w:start w:val="1"/>
      <w:numFmt w:val="decimal"/>
      <w:lvlText w:val=""/>
      <w:lvlJc w:val="left"/>
    </w:lvl>
    <w:lvl w:ilvl="2" w:tplc="3F9A683E">
      <w:start w:val="1"/>
      <w:numFmt w:val="decimal"/>
      <w:lvlText w:val=""/>
      <w:lvlJc w:val="left"/>
    </w:lvl>
    <w:lvl w:ilvl="3" w:tplc="B0ECF8D4">
      <w:start w:val="1"/>
      <w:numFmt w:val="decimal"/>
      <w:lvlText w:val=""/>
      <w:lvlJc w:val="left"/>
    </w:lvl>
    <w:lvl w:ilvl="4" w:tplc="6EAE710A">
      <w:start w:val="1"/>
      <w:numFmt w:val="decimal"/>
      <w:lvlText w:val=""/>
      <w:lvlJc w:val="left"/>
    </w:lvl>
    <w:lvl w:ilvl="5" w:tplc="025CF0DC">
      <w:start w:val="1"/>
      <w:numFmt w:val="decimal"/>
      <w:lvlText w:val=""/>
      <w:lvlJc w:val="left"/>
    </w:lvl>
    <w:lvl w:ilvl="6" w:tplc="A9C0A88A">
      <w:start w:val="1"/>
      <w:numFmt w:val="decimal"/>
      <w:lvlText w:val=""/>
      <w:lvlJc w:val="left"/>
    </w:lvl>
    <w:lvl w:ilvl="7" w:tplc="2D42CC9A">
      <w:start w:val="1"/>
      <w:numFmt w:val="decimal"/>
      <w:lvlText w:val=""/>
      <w:lvlJc w:val="left"/>
    </w:lvl>
    <w:lvl w:ilvl="8" w:tplc="DA42B134">
      <w:start w:val="1"/>
      <w:numFmt w:val="decimal"/>
      <w:lvlText w:val=""/>
      <w:lvlJc w:val="left"/>
    </w:lvl>
  </w:abstractNum>
  <w:abstractNum w:abstractNumId="11" w15:restartNumberingAfterBreak="0">
    <w:nsid w:val="0000000C"/>
    <w:multiLevelType w:val="hybridMultilevel"/>
    <w:tmpl w:val="0000000C"/>
    <w:lvl w:ilvl="0" w:tplc="0FACB428">
      <w:start w:val="1"/>
      <w:numFmt w:val="decimal"/>
      <w:lvlText w:val="%1."/>
      <w:lvlJc w:val="left"/>
      <w:pPr>
        <w:tabs>
          <w:tab w:val="num" w:pos="720"/>
        </w:tabs>
        <w:ind w:left="720" w:hanging="360"/>
      </w:pPr>
    </w:lvl>
    <w:lvl w:ilvl="1" w:tplc="FCF8591E">
      <w:start w:val="1"/>
      <w:numFmt w:val="decimal"/>
      <w:lvlText w:val=""/>
      <w:lvlJc w:val="left"/>
    </w:lvl>
    <w:lvl w:ilvl="2" w:tplc="2CE25370">
      <w:start w:val="1"/>
      <w:numFmt w:val="decimal"/>
      <w:lvlText w:val=""/>
      <w:lvlJc w:val="left"/>
    </w:lvl>
    <w:lvl w:ilvl="3" w:tplc="4E8CA60C">
      <w:start w:val="1"/>
      <w:numFmt w:val="decimal"/>
      <w:lvlText w:val=""/>
      <w:lvlJc w:val="left"/>
    </w:lvl>
    <w:lvl w:ilvl="4" w:tplc="A85EB60E">
      <w:start w:val="1"/>
      <w:numFmt w:val="decimal"/>
      <w:lvlText w:val=""/>
      <w:lvlJc w:val="left"/>
    </w:lvl>
    <w:lvl w:ilvl="5" w:tplc="BAEC8604">
      <w:start w:val="1"/>
      <w:numFmt w:val="decimal"/>
      <w:lvlText w:val=""/>
      <w:lvlJc w:val="left"/>
    </w:lvl>
    <w:lvl w:ilvl="6" w:tplc="CDC8F0FE">
      <w:start w:val="1"/>
      <w:numFmt w:val="decimal"/>
      <w:lvlText w:val=""/>
      <w:lvlJc w:val="left"/>
    </w:lvl>
    <w:lvl w:ilvl="7" w:tplc="FA460EE6">
      <w:start w:val="1"/>
      <w:numFmt w:val="decimal"/>
      <w:lvlText w:val=""/>
      <w:lvlJc w:val="left"/>
    </w:lvl>
    <w:lvl w:ilvl="8" w:tplc="DA36DA3E">
      <w:start w:val="1"/>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2B35EE"/>
    <w:rsid w:val="000E2A2B"/>
    <w:rsid w:val="002B35EE"/>
    <w:rsid w:val="009F7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DA38"/>
  <w15:docId w15:val="{65064E62-95C7-4D42-B286-BB664D17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encedCode">
    <w:name w:val="FencedCode"/>
    <w:pPr>
      <w:shd w:val="solid" w:color="E2E2E2" w:fill="auto"/>
    </w:pPr>
    <w:rPr>
      <w:rFonts w:ascii="Consolas" w:eastAsia="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Cyril Guo</cp:lastModifiedBy>
  <cp:revision>2</cp:revision>
  <dcterms:created xsi:type="dcterms:W3CDTF">2025-03-29T08:15:00Z</dcterms:created>
  <dcterms:modified xsi:type="dcterms:W3CDTF">2025-03-29T12:08:00Z</dcterms:modified>
</cp:coreProperties>
</file>